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F" w:rsidRDefault="001F1E6F" w:rsidP="001F1E6F">
      <w:pPr>
        <w:pStyle w:val="Ttulo1"/>
      </w:pPr>
      <w:r>
        <w:t>ANTE PROYECTO</w:t>
      </w:r>
      <w:bookmarkStart w:id="0" w:name="_GoBack"/>
      <w:bookmarkEnd w:id="0"/>
    </w:p>
    <w:p w:rsidR="009A59D5" w:rsidRPr="001F1E6F" w:rsidRDefault="009A59D5" w:rsidP="001F1E6F">
      <w:pPr>
        <w:pStyle w:val="Ttulo1"/>
      </w:pPr>
      <w:r w:rsidRPr="001F1E6F">
        <w:t>Implementación de</w:t>
      </w:r>
      <w:r w:rsidR="001F1E6F" w:rsidRPr="001F1E6F">
        <w:t>l</w:t>
      </w:r>
      <w:r w:rsidRPr="001F1E6F">
        <w:t xml:space="preserve"> Servicio</w:t>
      </w:r>
    </w:p>
    <w:p w:rsidR="009A59D5" w:rsidRDefault="009A59D5">
      <w:pPr>
        <w:spacing w:after="0"/>
        <w:rPr>
          <w:rFonts w:ascii="Arial" w:hAnsi="Arial" w:cs="Arial"/>
          <w:b/>
          <w:caps/>
        </w:rPr>
      </w:pPr>
    </w:p>
    <w:p w:rsidR="004578DE" w:rsidRPr="004578DE" w:rsidRDefault="004578DE" w:rsidP="001F1E6F">
      <w:pPr>
        <w:pStyle w:val="Ttulo1"/>
      </w:pPr>
      <w:bookmarkStart w:id="1" w:name="_Toc467581868"/>
      <w:r>
        <w:t>Carátula</w:t>
      </w:r>
      <w:bookmarkEnd w:id="1"/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447F24" w:rsidRDefault="00447F24">
      <w:pPr>
        <w:spacing w:after="0"/>
        <w:rPr>
          <w:rFonts w:ascii="Arial" w:hAnsi="Arial" w:cs="Arial"/>
          <w:b/>
          <w:caps/>
        </w:rPr>
      </w:pPr>
    </w:p>
    <w:tbl>
      <w:tblPr>
        <w:tblW w:w="80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3880"/>
      </w:tblGrid>
      <w:tr w:rsidR="003B0A28" w:rsidRPr="00B07459" w:rsidTr="008C5DC2">
        <w:trPr>
          <w:trHeight w:val="315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07459">
              <w:rPr>
                <w:rFonts w:ascii="Arial" w:hAnsi="Arial" w:cs="Arial"/>
                <w:color w:val="FFFFFF"/>
                <w:sz w:val="24"/>
                <w:szCs w:val="24"/>
              </w:rPr>
              <w:t>CARATULA DEL PROYECTO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</w:tcPr>
          <w:p w:rsidR="003B0A28" w:rsidRPr="00B07459" w:rsidRDefault="003B0A28" w:rsidP="003B0A28">
            <w:pPr>
              <w:spacing w:after="0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</w:tr>
      <w:tr w:rsidR="003B0A28" w:rsidRPr="00B07459" w:rsidTr="00B67647">
        <w:trPr>
          <w:trHeight w:val="315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CLIENTE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B210EC" w:rsidP="00DC128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JUNA GOMEZ e Hijos</w:t>
            </w:r>
          </w:p>
        </w:tc>
      </w:tr>
      <w:tr w:rsidR="003B0A28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0A28" w:rsidRPr="00B07459" w:rsidRDefault="003B0A28" w:rsidP="003B0A28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CONTACTO PRINCIPAL DEL CLIENTE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0A28" w:rsidRPr="00B07459" w:rsidRDefault="003577AD" w:rsidP="003577A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Fabian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fabian****@****.coop</w:t>
            </w:r>
          </w:p>
        </w:tc>
      </w:tr>
      <w:tr w:rsidR="0026637A" w:rsidRPr="00B07459" w:rsidTr="00E5364D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1F62D5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637A" w:rsidRPr="00B07459" w:rsidTr="000078DE">
        <w:trPr>
          <w:trHeight w:val="104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Tipo 1</w:t>
            </w:r>
          </w:p>
        </w:tc>
      </w:tr>
      <w:tr w:rsidR="0026637A" w:rsidRPr="00B07459" w:rsidTr="00A97412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EJECUTIVO DE CUENTA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Susana GIMENEZ</w:t>
            </w:r>
          </w:p>
        </w:tc>
      </w:tr>
      <w:tr w:rsidR="0026637A" w:rsidRPr="00B07459" w:rsidTr="003B0A28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637A" w:rsidRPr="00B07459" w:rsidRDefault="0026637A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FECHA DE EMISIÓN DEL AP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637A" w:rsidRPr="00B07459" w:rsidRDefault="003577AD" w:rsidP="00017AD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30/07/2020</w:t>
            </w:r>
          </w:p>
        </w:tc>
      </w:tr>
      <w:tr w:rsidR="0026637A" w:rsidRPr="00B07459" w:rsidTr="00A0416E">
        <w:trPr>
          <w:trHeight w:val="23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NRO CRM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CRM_8888</w:t>
            </w:r>
          </w:p>
        </w:tc>
      </w:tr>
      <w:tr w:rsidR="0026637A" w:rsidRPr="00B07459" w:rsidTr="00155D54">
        <w:trPr>
          <w:trHeight w:val="315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637A" w:rsidRPr="00B07459" w:rsidRDefault="00BF74BF" w:rsidP="00BF74BF">
            <w:pPr>
              <w:spacing w:after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>AUTOR DE ESTE</w:t>
            </w:r>
            <w:r w:rsidR="0026637A" w:rsidRPr="00B0745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DOCUMENTO</w:t>
            </w:r>
            <w:r w:rsidR="00895E9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637A" w:rsidRPr="00B07459" w:rsidRDefault="003577AD" w:rsidP="0026637A">
            <w:pPr>
              <w:spacing w:after="0"/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ES_tradnl"/>
              </w:rPr>
              <w:t>Diego LOPEZ</w:t>
            </w:r>
          </w:p>
        </w:tc>
      </w:tr>
    </w:tbl>
    <w:p w:rsidR="0074754C" w:rsidRDefault="0074754C">
      <w:pPr>
        <w:spacing w:after="0"/>
        <w:rPr>
          <w:rFonts w:ascii="Arial" w:hAnsi="Arial" w:cs="Arial"/>
          <w:b/>
          <w:caps/>
        </w:rPr>
      </w:pPr>
    </w:p>
    <w:p w:rsidR="004578DE" w:rsidRDefault="004578DE">
      <w:pPr>
        <w:spacing w:after="0"/>
        <w:rPr>
          <w:rFonts w:ascii="Arial" w:hAnsi="Arial" w:cs="Arial"/>
          <w:b/>
          <w:caps/>
        </w:rPr>
      </w:pPr>
    </w:p>
    <w:p w:rsidR="000078DE" w:rsidRDefault="000078DE">
      <w:pPr>
        <w:spacing w:after="0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br w:type="page"/>
      </w:r>
    </w:p>
    <w:p w:rsidR="004578DE" w:rsidRDefault="004578DE">
      <w:pPr>
        <w:spacing w:after="0"/>
        <w:rPr>
          <w:b/>
          <w:bCs/>
          <w:caps/>
          <w:color w:val="FFFFFF"/>
          <w:spacing w:val="15"/>
          <w:sz w:val="22"/>
          <w:szCs w:val="22"/>
          <w:lang w:val="x-none" w:eastAsia="x-none"/>
        </w:rPr>
      </w:pPr>
    </w:p>
    <w:p w:rsidR="00DA4565" w:rsidRPr="00820CB8" w:rsidRDefault="00895E98" w:rsidP="00D31B21">
      <w:pPr>
        <w:pStyle w:val="Ttulo1"/>
        <w:rPr>
          <w:szCs w:val="22"/>
        </w:rPr>
      </w:pPr>
      <w:bookmarkStart w:id="2" w:name="_Toc467581870"/>
      <w:r>
        <w:rPr>
          <w:szCs w:val="22"/>
        </w:rPr>
        <w:t>INTRODUCCI</w:t>
      </w:r>
      <w:proofErr w:type="spellStart"/>
      <w:r>
        <w:rPr>
          <w:szCs w:val="22"/>
          <w:lang w:val="es-ES"/>
        </w:rPr>
        <w:t>Ó</w:t>
      </w:r>
      <w:proofErr w:type="spellEnd"/>
      <w:r w:rsidR="00DA4565" w:rsidRPr="00820CB8">
        <w:rPr>
          <w:szCs w:val="22"/>
        </w:rPr>
        <w:t>N</w:t>
      </w:r>
      <w:bookmarkEnd w:id="2"/>
    </w:p>
    <w:p w:rsidR="00603AE9" w:rsidRDefault="00EB6F91" w:rsidP="00EB6F91">
      <w:pPr>
        <w:pStyle w:val="Ttulo3"/>
      </w:pPr>
      <w:r>
        <w:t>Detalle</w:t>
      </w:r>
    </w:p>
    <w:p w:rsidR="009E327D" w:rsidRDefault="009E327D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</w:p>
    <w:p w:rsidR="00C5201E" w:rsidRPr="0081582E" w:rsidRDefault="000078DE" w:rsidP="00603AE9">
      <w:pPr>
        <w:suppressAutoHyphens/>
        <w:jc w:val="both"/>
        <w:rPr>
          <w:rFonts w:ascii="Arial" w:hAnsi="Arial" w:cs="Arial"/>
          <w:b/>
          <w:sz w:val="24"/>
          <w:szCs w:val="24"/>
        </w:rPr>
      </w:pPr>
      <w:r w:rsidRPr="0081582E">
        <w:rPr>
          <w:rFonts w:ascii="Arial" w:hAnsi="Arial" w:cs="Arial"/>
          <w:b/>
          <w:sz w:val="24"/>
          <w:szCs w:val="24"/>
        </w:rPr>
        <w:t>Servicio Tipo 1</w:t>
      </w: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</w:p>
    <w:p w:rsidR="000078DE" w:rsidRDefault="000078DE" w:rsidP="00603AE9">
      <w:pPr>
        <w:suppressAutoHyphens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Central:</w:t>
      </w:r>
      <w:r>
        <w:rPr>
          <w:rFonts w:ascii="Arial" w:hAnsi="Arial" w:cs="Arial"/>
          <w:sz w:val="24"/>
          <w:szCs w:val="24"/>
        </w:rPr>
        <w:tab/>
        <w:t>Selva</w:t>
      </w:r>
      <w:r w:rsidR="00FC6A93">
        <w:rPr>
          <w:rFonts w:ascii="Arial" w:hAnsi="Arial" w:cs="Arial"/>
          <w:sz w:val="24"/>
          <w:szCs w:val="24"/>
        </w:rPr>
        <w:t>, Santiago del Estero</w:t>
      </w:r>
    </w:p>
    <w:p w:rsidR="00D0033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/>
      </w:r>
    </w:p>
    <w:p w:rsidR="00D00336" w:rsidRPr="007917C4" w:rsidRDefault="0081582E" w:rsidP="00D00336">
      <w:pPr>
        <w:suppressAutoHyphens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4"/>
        </w:rPr>
        <w:t>Servicio sin localidad remota.</w:t>
      </w:r>
      <w:r w:rsidR="001F1E6F">
        <w:rPr>
          <w:rFonts w:ascii="Arial" w:hAnsi="Arial" w:cs="Arial"/>
          <w:sz w:val="22"/>
          <w:szCs w:val="24"/>
        </w:rPr>
        <w:t xml:space="preserve"> O cualquier otro texto. Solo es un ejemplo de </w:t>
      </w:r>
      <w:proofErr w:type="spellStart"/>
      <w:r w:rsidR="001F1E6F" w:rsidRPr="001F1E6F">
        <w:rPr>
          <w:rFonts w:ascii="Consolas" w:hAnsi="Consolas" w:cs="Arial"/>
          <w:b/>
          <w:sz w:val="28"/>
          <w:szCs w:val="24"/>
        </w:rPr>
        <w:t>else</w:t>
      </w:r>
      <w:proofErr w:type="spellEnd"/>
    </w:p>
    <w:p w:rsidR="00D00336" w:rsidRPr="00F04246" w:rsidRDefault="00D00336" w:rsidP="00D00336">
      <w:pPr>
        <w:suppressAutoHyphens/>
        <w:jc w:val="both"/>
        <w:rPr>
          <w:rFonts w:ascii="Arial" w:hAnsi="Arial" w:cs="Arial"/>
          <w:sz w:val="22"/>
          <w:szCs w:val="22"/>
        </w:rPr>
      </w:pPr>
      <w:r w:rsidRPr="00F04246">
        <w:rPr>
          <w:rFonts w:ascii="Arial" w:hAnsi="Arial" w:cs="Arial"/>
          <w:sz w:val="22"/>
          <w:szCs w:val="22"/>
        </w:rPr>
        <w:t xml:space="preserve"/>
      </w:r>
    </w:p>
    <w:p w:rsidR="00E66BE6" w:rsidRPr="00E66BE6" w:rsidRDefault="000F7043" w:rsidP="00E66BE6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/>
      </w:r>
    </w:p>
    <w:p w:rsidR="00E66BE6" w:rsidRPr="00E66BE6" w:rsidRDefault="00E66BE6" w:rsidP="00BF17DB">
      <w:pPr>
        <w:suppressAutoHyphens/>
        <w:jc w:val="both"/>
        <w:rPr>
          <w:rFonts w:ascii="Arial" w:hAnsi="Arial" w:cs="Arial"/>
          <w:b/>
          <w:sz w:val="24"/>
          <w:szCs w:val="22"/>
        </w:rPr>
      </w:pPr>
    </w:p>
    <w:p w:rsidR="0044698F" w:rsidRPr="00E66BE6" w:rsidRDefault="001F1E6F" w:rsidP="00603AE9">
      <w:pPr>
        <w:suppressAutoHyphens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sz w:val="24"/>
          <w:szCs w:val="22"/>
          <w:highlight w:val="yellow"/>
        </w:rPr>
        <w:t>#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NOTA</w:t>
      </w:r>
      <w:r>
        <w:rPr>
          <w:rFonts w:ascii="Arial" w:hAnsi="Arial" w:cs="Arial"/>
          <w:b/>
          <w:sz w:val="24"/>
          <w:szCs w:val="22"/>
          <w:highlight w:val="yellow"/>
        </w:rPr>
        <w:t>S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>:</w:t>
      </w:r>
      <w:r w:rsidR="0044698F" w:rsidRPr="00E66BE6">
        <w:rPr>
          <w:rFonts w:ascii="Arial" w:hAnsi="Arial" w:cs="Arial"/>
          <w:b/>
          <w:sz w:val="24"/>
          <w:szCs w:val="22"/>
          <w:highlight w:val="yellow"/>
        </w:rPr>
        <w:tab/>
        <w:t>Servicio Tipo 1 para todos. Adicionales según anexo 1</w:t>
      </w:r>
    </w:p>
    <w:p w:rsidR="0044698F" w:rsidRDefault="0044698F" w:rsidP="00603AE9">
      <w:pPr>
        <w:suppressAutoHyphens/>
        <w:jc w:val="both"/>
        <w:rPr>
          <w:rFonts w:ascii="Arial" w:hAnsi="Arial" w:cs="Arial"/>
          <w:sz w:val="22"/>
          <w:szCs w:val="22"/>
        </w:rPr>
      </w:pPr>
    </w:p>
    <w:sectPr w:rsidR="0044698F" w:rsidSect="00EC065C">
      <w:headerReference w:type="first" r:id="rId8"/>
      <w:pgSz w:w="11907" w:h="16839" w:code="9"/>
      <w:pgMar w:top="851" w:right="1701" w:bottom="1276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005" w:rsidRDefault="00DE1005">
      <w:r>
        <w:separator/>
      </w:r>
    </w:p>
  </w:endnote>
  <w:endnote w:type="continuationSeparator" w:id="0">
    <w:p w:rsidR="00DE1005" w:rsidRDefault="00DE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005" w:rsidRDefault="00DE1005">
      <w:r>
        <w:separator/>
      </w:r>
    </w:p>
  </w:footnote>
  <w:footnote w:type="continuationSeparator" w:id="0">
    <w:p w:rsidR="00DE1005" w:rsidRDefault="00DE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4BF" w:rsidRPr="00795C24" w:rsidRDefault="00CC3A40" w:rsidP="005334F9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>
          <wp:extent cx="4762500" cy="793750"/>
          <wp:effectExtent l="0" t="0" r="0" b="635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iz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5918" cy="797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958550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826372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48BCE69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5"/>
    <w:multiLevelType w:val="singleLevel"/>
    <w:tmpl w:val="00000005"/>
    <w:name w:val="WW8Num13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7" w15:restartNumberingAfterBreak="0">
    <w:nsid w:val="00000007"/>
    <w:multiLevelType w:val="multilevel"/>
    <w:tmpl w:val="00000007"/>
    <w:name w:val="WW8Num15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1425"/>
        </w:tabs>
        <w:ind w:left="1425" w:hanging="705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8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A"/>
    <w:multiLevelType w:val="singleLevel"/>
    <w:tmpl w:val="0000000A"/>
    <w:name w:val="WW8Num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3" w15:restartNumberingAfterBreak="0">
    <w:nsid w:val="0000000D"/>
    <w:multiLevelType w:val="singleLevel"/>
    <w:tmpl w:val="0000000D"/>
    <w:name w:val="WW8Num1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4" w15:restartNumberingAfterBreak="0">
    <w:nsid w:val="00000011"/>
    <w:multiLevelType w:val="singleLevel"/>
    <w:tmpl w:val="00000011"/>
    <w:name w:val="WW8Num1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5" w15:restartNumberingAfterBreak="0">
    <w:nsid w:val="050D6179"/>
    <w:multiLevelType w:val="hybridMultilevel"/>
    <w:tmpl w:val="6F6E38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6B0172"/>
    <w:multiLevelType w:val="hybridMultilevel"/>
    <w:tmpl w:val="6D1E8C7E"/>
    <w:lvl w:ilvl="0" w:tplc="E082920C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C4861"/>
    <w:multiLevelType w:val="hybridMultilevel"/>
    <w:tmpl w:val="02DAD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036EB"/>
    <w:multiLevelType w:val="hybridMultilevel"/>
    <w:tmpl w:val="6CBA8836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639A0"/>
    <w:multiLevelType w:val="hybridMultilevel"/>
    <w:tmpl w:val="DF183A6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A346F9D"/>
    <w:multiLevelType w:val="hybridMultilevel"/>
    <w:tmpl w:val="7222F3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302454"/>
    <w:multiLevelType w:val="hybridMultilevel"/>
    <w:tmpl w:val="D9ECF1FE"/>
    <w:lvl w:ilvl="0" w:tplc="2C0A000F">
      <w:start w:val="1"/>
      <w:numFmt w:val="decimal"/>
      <w:lvlText w:val="%1."/>
      <w:lvlJc w:val="left"/>
      <w:pPr>
        <w:ind w:left="1146" w:hanging="360"/>
      </w:p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209E1082"/>
    <w:multiLevelType w:val="hybridMultilevel"/>
    <w:tmpl w:val="20B8A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FA6E30"/>
    <w:multiLevelType w:val="hybridMultilevel"/>
    <w:tmpl w:val="DCBEE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4A3825"/>
    <w:multiLevelType w:val="hybridMultilevel"/>
    <w:tmpl w:val="2D0ED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C16E6F"/>
    <w:multiLevelType w:val="hybridMultilevel"/>
    <w:tmpl w:val="D060A7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452B8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9747E4E"/>
    <w:multiLevelType w:val="hybridMultilevel"/>
    <w:tmpl w:val="734C9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F3658B"/>
    <w:multiLevelType w:val="hybridMultilevel"/>
    <w:tmpl w:val="C49063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2F6BAE"/>
    <w:multiLevelType w:val="hybridMultilevel"/>
    <w:tmpl w:val="81F4E3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5C3B7F"/>
    <w:multiLevelType w:val="hybridMultilevel"/>
    <w:tmpl w:val="AA48F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F802D2"/>
    <w:multiLevelType w:val="hybridMultilevel"/>
    <w:tmpl w:val="E4FE9EEA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34FC5E5A"/>
    <w:multiLevelType w:val="hybridMultilevel"/>
    <w:tmpl w:val="DF94C03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40E8B"/>
    <w:multiLevelType w:val="hybridMultilevel"/>
    <w:tmpl w:val="8EDCF42C"/>
    <w:lvl w:ilvl="0" w:tplc="F0720B38">
      <w:numFmt w:val="bullet"/>
      <w:lvlText w:val="-"/>
      <w:lvlJc w:val="left"/>
      <w:pPr>
        <w:ind w:left="720" w:hanging="360"/>
      </w:pPr>
      <w:rPr>
        <w:rFonts w:ascii="Lucida Sans Unicode" w:eastAsia="Arial" w:hAnsi="Lucida Sans Unicode" w:cs="Lucida Sans Unicode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E0163D"/>
    <w:multiLevelType w:val="hybridMultilevel"/>
    <w:tmpl w:val="973C84B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436403AA"/>
    <w:multiLevelType w:val="hybridMultilevel"/>
    <w:tmpl w:val="6B340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332134"/>
    <w:multiLevelType w:val="hybridMultilevel"/>
    <w:tmpl w:val="F5A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A469D9"/>
    <w:multiLevelType w:val="hybridMultilevel"/>
    <w:tmpl w:val="F15E49C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ADD38D4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4E874661"/>
    <w:multiLevelType w:val="hybridMultilevel"/>
    <w:tmpl w:val="D7440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B940EB"/>
    <w:multiLevelType w:val="hybridMultilevel"/>
    <w:tmpl w:val="8B0011C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58DE0B67"/>
    <w:multiLevelType w:val="hybridMultilevel"/>
    <w:tmpl w:val="4E52FC7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9AD786D"/>
    <w:multiLevelType w:val="hybridMultilevel"/>
    <w:tmpl w:val="7A9877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876041"/>
    <w:multiLevelType w:val="multilevel"/>
    <w:tmpl w:val="51EE82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62825D15"/>
    <w:multiLevelType w:val="hybridMultilevel"/>
    <w:tmpl w:val="8500C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DF48D6"/>
    <w:multiLevelType w:val="hybridMultilevel"/>
    <w:tmpl w:val="EE9C9C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E81BA7"/>
    <w:multiLevelType w:val="hybridMultilevel"/>
    <w:tmpl w:val="30F693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9C7D9B"/>
    <w:multiLevelType w:val="hybridMultilevel"/>
    <w:tmpl w:val="8D928524"/>
    <w:lvl w:ilvl="0" w:tplc="0DA4981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E406D4"/>
    <w:multiLevelType w:val="hybridMultilevel"/>
    <w:tmpl w:val="0CD0DFF0"/>
    <w:lvl w:ilvl="0" w:tplc="B470C22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8E621C"/>
    <w:multiLevelType w:val="hybridMultilevel"/>
    <w:tmpl w:val="4EA21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AE0525"/>
    <w:multiLevelType w:val="hybridMultilevel"/>
    <w:tmpl w:val="1736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D31DC7"/>
    <w:multiLevelType w:val="hybridMultilevel"/>
    <w:tmpl w:val="2C925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6158B7"/>
    <w:multiLevelType w:val="hybridMultilevel"/>
    <w:tmpl w:val="6D109008"/>
    <w:lvl w:ilvl="0" w:tplc="2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7"/>
  </w:num>
  <w:num w:numId="4">
    <w:abstractNumId w:val="50"/>
  </w:num>
  <w:num w:numId="5">
    <w:abstractNumId w:val="41"/>
  </w:num>
  <w:num w:numId="6">
    <w:abstractNumId w:val="30"/>
  </w:num>
  <w:num w:numId="7">
    <w:abstractNumId w:val="51"/>
  </w:num>
  <w:num w:numId="8">
    <w:abstractNumId w:val="27"/>
  </w:num>
  <w:num w:numId="9">
    <w:abstractNumId w:val="16"/>
  </w:num>
  <w:num w:numId="10">
    <w:abstractNumId w:val="29"/>
  </w:num>
  <w:num w:numId="11">
    <w:abstractNumId w:val="44"/>
  </w:num>
  <w:num w:numId="12">
    <w:abstractNumId w:val="52"/>
  </w:num>
  <w:num w:numId="13">
    <w:abstractNumId w:val="35"/>
  </w:num>
  <w:num w:numId="14">
    <w:abstractNumId w:val="17"/>
  </w:num>
  <w:num w:numId="15">
    <w:abstractNumId w:val="25"/>
  </w:num>
  <w:num w:numId="16">
    <w:abstractNumId w:val="24"/>
  </w:num>
  <w:num w:numId="17">
    <w:abstractNumId w:val="49"/>
  </w:num>
  <w:num w:numId="18">
    <w:abstractNumId w:val="15"/>
  </w:num>
  <w:num w:numId="19">
    <w:abstractNumId w:val="48"/>
  </w:num>
  <w:num w:numId="20">
    <w:abstractNumId w:val="36"/>
  </w:num>
  <w:num w:numId="21">
    <w:abstractNumId w:val="32"/>
  </w:num>
  <w:num w:numId="22">
    <w:abstractNumId w:val="45"/>
  </w:num>
  <w:num w:numId="23">
    <w:abstractNumId w:val="19"/>
  </w:num>
  <w:num w:numId="24">
    <w:abstractNumId w:val="28"/>
  </w:num>
  <w:num w:numId="25">
    <w:abstractNumId w:val="43"/>
  </w:num>
  <w:num w:numId="26">
    <w:abstractNumId w:val="4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1"/>
  </w:num>
  <w:num w:numId="30">
    <w:abstractNumId w:val="40"/>
  </w:num>
  <w:num w:numId="31">
    <w:abstractNumId w:val="34"/>
  </w:num>
  <w:num w:numId="32">
    <w:abstractNumId w:val="21"/>
  </w:num>
  <w:num w:numId="33">
    <w:abstractNumId w:val="39"/>
  </w:num>
  <w:num w:numId="34">
    <w:abstractNumId w:val="42"/>
  </w:num>
  <w:num w:numId="35">
    <w:abstractNumId w:val="26"/>
  </w:num>
  <w:num w:numId="36">
    <w:abstractNumId w:val="38"/>
  </w:num>
  <w:num w:numId="37">
    <w:abstractNumId w:val="47"/>
  </w:num>
  <w:num w:numId="38">
    <w:abstractNumId w:val="38"/>
  </w:num>
  <w:num w:numId="39">
    <w:abstractNumId w:val="20"/>
  </w:num>
  <w:num w:numId="40">
    <w:abstractNumId w:val="23"/>
  </w:num>
  <w:num w:numId="41">
    <w:abstractNumId w:val="22"/>
  </w:num>
  <w:num w:numId="42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CE"/>
    <w:rsid w:val="0000504B"/>
    <w:rsid w:val="000055BD"/>
    <w:rsid w:val="0000644C"/>
    <w:rsid w:val="000078DE"/>
    <w:rsid w:val="00010742"/>
    <w:rsid w:val="00010EDF"/>
    <w:rsid w:val="00015771"/>
    <w:rsid w:val="000177B2"/>
    <w:rsid w:val="00017ADB"/>
    <w:rsid w:val="00020271"/>
    <w:rsid w:val="0002098E"/>
    <w:rsid w:val="00020A49"/>
    <w:rsid w:val="00021D08"/>
    <w:rsid w:val="00022C31"/>
    <w:rsid w:val="00022C46"/>
    <w:rsid w:val="0002372F"/>
    <w:rsid w:val="00024491"/>
    <w:rsid w:val="00024B81"/>
    <w:rsid w:val="000303B2"/>
    <w:rsid w:val="000304E6"/>
    <w:rsid w:val="00031386"/>
    <w:rsid w:val="00034A30"/>
    <w:rsid w:val="00035672"/>
    <w:rsid w:val="0003598F"/>
    <w:rsid w:val="00037407"/>
    <w:rsid w:val="00040EC1"/>
    <w:rsid w:val="0004116E"/>
    <w:rsid w:val="00041DA6"/>
    <w:rsid w:val="00042A70"/>
    <w:rsid w:val="00044AE8"/>
    <w:rsid w:val="00044D18"/>
    <w:rsid w:val="00045836"/>
    <w:rsid w:val="000514C4"/>
    <w:rsid w:val="00053683"/>
    <w:rsid w:val="000540AD"/>
    <w:rsid w:val="00056B71"/>
    <w:rsid w:val="00061869"/>
    <w:rsid w:val="00062836"/>
    <w:rsid w:val="000629A3"/>
    <w:rsid w:val="00064349"/>
    <w:rsid w:val="00066DA6"/>
    <w:rsid w:val="000671A2"/>
    <w:rsid w:val="000677FD"/>
    <w:rsid w:val="00072B6A"/>
    <w:rsid w:val="0007444C"/>
    <w:rsid w:val="000811A8"/>
    <w:rsid w:val="00081B5E"/>
    <w:rsid w:val="00083807"/>
    <w:rsid w:val="00084353"/>
    <w:rsid w:val="00086311"/>
    <w:rsid w:val="00086AAB"/>
    <w:rsid w:val="00090F6A"/>
    <w:rsid w:val="00092DBD"/>
    <w:rsid w:val="00092EC3"/>
    <w:rsid w:val="000949A1"/>
    <w:rsid w:val="0009554A"/>
    <w:rsid w:val="00096829"/>
    <w:rsid w:val="000A0BC8"/>
    <w:rsid w:val="000A0D19"/>
    <w:rsid w:val="000A1AF3"/>
    <w:rsid w:val="000A1B10"/>
    <w:rsid w:val="000A1BAF"/>
    <w:rsid w:val="000A26F9"/>
    <w:rsid w:val="000A29A4"/>
    <w:rsid w:val="000A37FC"/>
    <w:rsid w:val="000A495E"/>
    <w:rsid w:val="000B1089"/>
    <w:rsid w:val="000B1725"/>
    <w:rsid w:val="000B25D6"/>
    <w:rsid w:val="000B2A7F"/>
    <w:rsid w:val="000B3683"/>
    <w:rsid w:val="000B3D67"/>
    <w:rsid w:val="000B4F1E"/>
    <w:rsid w:val="000B596C"/>
    <w:rsid w:val="000C5DA2"/>
    <w:rsid w:val="000D0EEA"/>
    <w:rsid w:val="000D136B"/>
    <w:rsid w:val="000D1F76"/>
    <w:rsid w:val="000D2282"/>
    <w:rsid w:val="000D2D9B"/>
    <w:rsid w:val="000D3C46"/>
    <w:rsid w:val="000D67B8"/>
    <w:rsid w:val="000D6DA4"/>
    <w:rsid w:val="000E05ED"/>
    <w:rsid w:val="000E245F"/>
    <w:rsid w:val="000E26EC"/>
    <w:rsid w:val="000E38B4"/>
    <w:rsid w:val="000F1CD6"/>
    <w:rsid w:val="000F342C"/>
    <w:rsid w:val="000F3592"/>
    <w:rsid w:val="000F3A6A"/>
    <w:rsid w:val="000F6629"/>
    <w:rsid w:val="000F6792"/>
    <w:rsid w:val="000F7043"/>
    <w:rsid w:val="000F75BE"/>
    <w:rsid w:val="00101FEC"/>
    <w:rsid w:val="00105176"/>
    <w:rsid w:val="00106293"/>
    <w:rsid w:val="00106DD3"/>
    <w:rsid w:val="00110E7D"/>
    <w:rsid w:val="0011199D"/>
    <w:rsid w:val="00113595"/>
    <w:rsid w:val="0011570B"/>
    <w:rsid w:val="00117480"/>
    <w:rsid w:val="0011789B"/>
    <w:rsid w:val="00120470"/>
    <w:rsid w:val="0012131F"/>
    <w:rsid w:val="00122D9A"/>
    <w:rsid w:val="0012330F"/>
    <w:rsid w:val="00124473"/>
    <w:rsid w:val="00125FFF"/>
    <w:rsid w:val="001264FE"/>
    <w:rsid w:val="00126D62"/>
    <w:rsid w:val="0013070B"/>
    <w:rsid w:val="00131C21"/>
    <w:rsid w:val="00134115"/>
    <w:rsid w:val="0013628E"/>
    <w:rsid w:val="00136ADA"/>
    <w:rsid w:val="00142CC7"/>
    <w:rsid w:val="00147004"/>
    <w:rsid w:val="00150221"/>
    <w:rsid w:val="001512B5"/>
    <w:rsid w:val="00151D39"/>
    <w:rsid w:val="00151E86"/>
    <w:rsid w:val="00153263"/>
    <w:rsid w:val="001562B0"/>
    <w:rsid w:val="00161D03"/>
    <w:rsid w:val="00161E75"/>
    <w:rsid w:val="001644C9"/>
    <w:rsid w:val="00166050"/>
    <w:rsid w:val="001671AC"/>
    <w:rsid w:val="001674B3"/>
    <w:rsid w:val="001674C3"/>
    <w:rsid w:val="00180B3F"/>
    <w:rsid w:val="001816B2"/>
    <w:rsid w:val="00185C00"/>
    <w:rsid w:val="00191589"/>
    <w:rsid w:val="0019311E"/>
    <w:rsid w:val="00193B83"/>
    <w:rsid w:val="00195523"/>
    <w:rsid w:val="001A0AB9"/>
    <w:rsid w:val="001A203F"/>
    <w:rsid w:val="001B15F6"/>
    <w:rsid w:val="001B4C21"/>
    <w:rsid w:val="001B586A"/>
    <w:rsid w:val="001C252D"/>
    <w:rsid w:val="001C51C2"/>
    <w:rsid w:val="001C6248"/>
    <w:rsid w:val="001C7EDA"/>
    <w:rsid w:val="001D0E9B"/>
    <w:rsid w:val="001D108F"/>
    <w:rsid w:val="001D221B"/>
    <w:rsid w:val="001D2351"/>
    <w:rsid w:val="001D5BD8"/>
    <w:rsid w:val="001D7554"/>
    <w:rsid w:val="001E0A94"/>
    <w:rsid w:val="001E0B69"/>
    <w:rsid w:val="001E12A9"/>
    <w:rsid w:val="001E1B55"/>
    <w:rsid w:val="001E1F19"/>
    <w:rsid w:val="001E50E2"/>
    <w:rsid w:val="001F135A"/>
    <w:rsid w:val="001F1E6F"/>
    <w:rsid w:val="001F1F00"/>
    <w:rsid w:val="001F359C"/>
    <w:rsid w:val="001F5231"/>
    <w:rsid w:val="001F62D5"/>
    <w:rsid w:val="001F75A3"/>
    <w:rsid w:val="00200C78"/>
    <w:rsid w:val="00201447"/>
    <w:rsid w:val="002055C9"/>
    <w:rsid w:val="00205BED"/>
    <w:rsid w:val="00206A46"/>
    <w:rsid w:val="00207719"/>
    <w:rsid w:val="00211457"/>
    <w:rsid w:val="002125FB"/>
    <w:rsid w:val="00215EE5"/>
    <w:rsid w:val="00216B81"/>
    <w:rsid w:val="00217231"/>
    <w:rsid w:val="00217CAC"/>
    <w:rsid w:val="002205C1"/>
    <w:rsid w:val="002222D7"/>
    <w:rsid w:val="00222CBB"/>
    <w:rsid w:val="00223645"/>
    <w:rsid w:val="00223D71"/>
    <w:rsid w:val="00230B90"/>
    <w:rsid w:val="00231D3B"/>
    <w:rsid w:val="002325DD"/>
    <w:rsid w:val="002332B9"/>
    <w:rsid w:val="00233793"/>
    <w:rsid w:val="00233ED3"/>
    <w:rsid w:val="00235C1A"/>
    <w:rsid w:val="0023689C"/>
    <w:rsid w:val="00236A38"/>
    <w:rsid w:val="00236D9D"/>
    <w:rsid w:val="0023780B"/>
    <w:rsid w:val="002407E9"/>
    <w:rsid w:val="0024413F"/>
    <w:rsid w:val="00244A13"/>
    <w:rsid w:val="002454FD"/>
    <w:rsid w:val="00250B74"/>
    <w:rsid w:val="00254374"/>
    <w:rsid w:val="00256CCD"/>
    <w:rsid w:val="002612AA"/>
    <w:rsid w:val="00264B9E"/>
    <w:rsid w:val="00265382"/>
    <w:rsid w:val="0026559A"/>
    <w:rsid w:val="0026581B"/>
    <w:rsid w:val="0026637A"/>
    <w:rsid w:val="00267014"/>
    <w:rsid w:val="00267BAA"/>
    <w:rsid w:val="00274502"/>
    <w:rsid w:val="00275C89"/>
    <w:rsid w:val="00276BE9"/>
    <w:rsid w:val="00276DB2"/>
    <w:rsid w:val="00283F01"/>
    <w:rsid w:val="00285B24"/>
    <w:rsid w:val="002913FD"/>
    <w:rsid w:val="002921F9"/>
    <w:rsid w:val="00293500"/>
    <w:rsid w:val="00296628"/>
    <w:rsid w:val="002A09A5"/>
    <w:rsid w:val="002A0B77"/>
    <w:rsid w:val="002A11B2"/>
    <w:rsid w:val="002A12A0"/>
    <w:rsid w:val="002A1E1A"/>
    <w:rsid w:val="002A20B2"/>
    <w:rsid w:val="002A3A8F"/>
    <w:rsid w:val="002B0CF3"/>
    <w:rsid w:val="002B24CE"/>
    <w:rsid w:val="002B37A9"/>
    <w:rsid w:val="002B3A8C"/>
    <w:rsid w:val="002B4C07"/>
    <w:rsid w:val="002C04D3"/>
    <w:rsid w:val="002C46A5"/>
    <w:rsid w:val="002C5405"/>
    <w:rsid w:val="002C6B3F"/>
    <w:rsid w:val="002D08A6"/>
    <w:rsid w:val="002D0E79"/>
    <w:rsid w:val="002D23F8"/>
    <w:rsid w:val="002D4753"/>
    <w:rsid w:val="002D6051"/>
    <w:rsid w:val="002D6771"/>
    <w:rsid w:val="002D7FEF"/>
    <w:rsid w:val="002E0B1D"/>
    <w:rsid w:val="002E4022"/>
    <w:rsid w:val="002E55E3"/>
    <w:rsid w:val="002E6C82"/>
    <w:rsid w:val="002E7ECB"/>
    <w:rsid w:val="002F3C25"/>
    <w:rsid w:val="002F433E"/>
    <w:rsid w:val="002F477D"/>
    <w:rsid w:val="002F53B2"/>
    <w:rsid w:val="002F5C73"/>
    <w:rsid w:val="002F6100"/>
    <w:rsid w:val="00302B26"/>
    <w:rsid w:val="00302BF3"/>
    <w:rsid w:val="003106F7"/>
    <w:rsid w:val="00310EA4"/>
    <w:rsid w:val="00312A3C"/>
    <w:rsid w:val="00315AB1"/>
    <w:rsid w:val="00315D02"/>
    <w:rsid w:val="003174E2"/>
    <w:rsid w:val="0032020F"/>
    <w:rsid w:val="003208FF"/>
    <w:rsid w:val="0032232F"/>
    <w:rsid w:val="00332668"/>
    <w:rsid w:val="0033339F"/>
    <w:rsid w:val="003427CB"/>
    <w:rsid w:val="00344A80"/>
    <w:rsid w:val="00345850"/>
    <w:rsid w:val="003474B4"/>
    <w:rsid w:val="0034770D"/>
    <w:rsid w:val="003503D6"/>
    <w:rsid w:val="0035222B"/>
    <w:rsid w:val="00354CF1"/>
    <w:rsid w:val="003562D0"/>
    <w:rsid w:val="003577AD"/>
    <w:rsid w:val="00360CCC"/>
    <w:rsid w:val="00363BC8"/>
    <w:rsid w:val="0036448B"/>
    <w:rsid w:val="003648E9"/>
    <w:rsid w:val="00367055"/>
    <w:rsid w:val="00370C39"/>
    <w:rsid w:val="00370C57"/>
    <w:rsid w:val="00373875"/>
    <w:rsid w:val="003749AB"/>
    <w:rsid w:val="00374FB3"/>
    <w:rsid w:val="00375A34"/>
    <w:rsid w:val="003848A8"/>
    <w:rsid w:val="00384E2A"/>
    <w:rsid w:val="00385644"/>
    <w:rsid w:val="00387833"/>
    <w:rsid w:val="003926AB"/>
    <w:rsid w:val="003952A2"/>
    <w:rsid w:val="00396CC7"/>
    <w:rsid w:val="003A4ED2"/>
    <w:rsid w:val="003A7FC7"/>
    <w:rsid w:val="003B0A28"/>
    <w:rsid w:val="003B1DB1"/>
    <w:rsid w:val="003B4B8F"/>
    <w:rsid w:val="003B4BE7"/>
    <w:rsid w:val="003B6349"/>
    <w:rsid w:val="003C0257"/>
    <w:rsid w:val="003C17C1"/>
    <w:rsid w:val="003C2077"/>
    <w:rsid w:val="003C5216"/>
    <w:rsid w:val="003C6D57"/>
    <w:rsid w:val="003D0C06"/>
    <w:rsid w:val="003D0D4A"/>
    <w:rsid w:val="003D3E2F"/>
    <w:rsid w:val="003D7144"/>
    <w:rsid w:val="003D7DF9"/>
    <w:rsid w:val="003E21CA"/>
    <w:rsid w:val="003E321F"/>
    <w:rsid w:val="003E4B17"/>
    <w:rsid w:val="003F2CE2"/>
    <w:rsid w:val="003F49EE"/>
    <w:rsid w:val="003F6E61"/>
    <w:rsid w:val="003F7263"/>
    <w:rsid w:val="004013F9"/>
    <w:rsid w:val="00401813"/>
    <w:rsid w:val="00402854"/>
    <w:rsid w:val="00402993"/>
    <w:rsid w:val="00403902"/>
    <w:rsid w:val="004049B8"/>
    <w:rsid w:val="00406B32"/>
    <w:rsid w:val="0040762F"/>
    <w:rsid w:val="00410519"/>
    <w:rsid w:val="00410B44"/>
    <w:rsid w:val="00410F79"/>
    <w:rsid w:val="00411D0C"/>
    <w:rsid w:val="00413749"/>
    <w:rsid w:val="004156E5"/>
    <w:rsid w:val="00415862"/>
    <w:rsid w:val="00415F42"/>
    <w:rsid w:val="00416322"/>
    <w:rsid w:val="004248FF"/>
    <w:rsid w:val="004258CF"/>
    <w:rsid w:val="00426057"/>
    <w:rsid w:val="004265D5"/>
    <w:rsid w:val="004302AC"/>
    <w:rsid w:val="00431A8C"/>
    <w:rsid w:val="00432661"/>
    <w:rsid w:val="00445B53"/>
    <w:rsid w:val="00446707"/>
    <w:rsid w:val="0044698F"/>
    <w:rsid w:val="00447F24"/>
    <w:rsid w:val="00450B23"/>
    <w:rsid w:val="0045191C"/>
    <w:rsid w:val="00452426"/>
    <w:rsid w:val="0045384F"/>
    <w:rsid w:val="004545BF"/>
    <w:rsid w:val="004549F5"/>
    <w:rsid w:val="004578DE"/>
    <w:rsid w:val="00457A26"/>
    <w:rsid w:val="004605B3"/>
    <w:rsid w:val="00461FA3"/>
    <w:rsid w:val="004621AF"/>
    <w:rsid w:val="00462B9E"/>
    <w:rsid w:val="00465369"/>
    <w:rsid w:val="004656BA"/>
    <w:rsid w:val="00471996"/>
    <w:rsid w:val="004737D2"/>
    <w:rsid w:val="004750CB"/>
    <w:rsid w:val="00477F35"/>
    <w:rsid w:val="00480E28"/>
    <w:rsid w:val="0048232F"/>
    <w:rsid w:val="0048236F"/>
    <w:rsid w:val="004857F5"/>
    <w:rsid w:val="00486E6A"/>
    <w:rsid w:val="00487642"/>
    <w:rsid w:val="004901B3"/>
    <w:rsid w:val="0049173D"/>
    <w:rsid w:val="0049422A"/>
    <w:rsid w:val="00494398"/>
    <w:rsid w:val="00495FCB"/>
    <w:rsid w:val="0049793C"/>
    <w:rsid w:val="004A07FE"/>
    <w:rsid w:val="004A1FD5"/>
    <w:rsid w:val="004A2287"/>
    <w:rsid w:val="004A2C1F"/>
    <w:rsid w:val="004A36D4"/>
    <w:rsid w:val="004A70CB"/>
    <w:rsid w:val="004A7949"/>
    <w:rsid w:val="004B14C4"/>
    <w:rsid w:val="004B38D6"/>
    <w:rsid w:val="004B38EE"/>
    <w:rsid w:val="004B55CE"/>
    <w:rsid w:val="004B583C"/>
    <w:rsid w:val="004B7613"/>
    <w:rsid w:val="004C159C"/>
    <w:rsid w:val="004C191F"/>
    <w:rsid w:val="004C2E09"/>
    <w:rsid w:val="004C3B26"/>
    <w:rsid w:val="004C4380"/>
    <w:rsid w:val="004C5A77"/>
    <w:rsid w:val="004C6D98"/>
    <w:rsid w:val="004C6EA7"/>
    <w:rsid w:val="004E05D6"/>
    <w:rsid w:val="004E0A5C"/>
    <w:rsid w:val="004E1FAD"/>
    <w:rsid w:val="004E2DB9"/>
    <w:rsid w:val="004E392B"/>
    <w:rsid w:val="004E39E2"/>
    <w:rsid w:val="004E3AFB"/>
    <w:rsid w:val="004E45A7"/>
    <w:rsid w:val="004E612D"/>
    <w:rsid w:val="004F0781"/>
    <w:rsid w:val="005017B0"/>
    <w:rsid w:val="00503529"/>
    <w:rsid w:val="005044C9"/>
    <w:rsid w:val="00505117"/>
    <w:rsid w:val="0050621F"/>
    <w:rsid w:val="0051184C"/>
    <w:rsid w:val="00511E34"/>
    <w:rsid w:val="00513575"/>
    <w:rsid w:val="00515541"/>
    <w:rsid w:val="00517F7D"/>
    <w:rsid w:val="00521B47"/>
    <w:rsid w:val="00523027"/>
    <w:rsid w:val="00526976"/>
    <w:rsid w:val="00526DD8"/>
    <w:rsid w:val="005305B2"/>
    <w:rsid w:val="0053083B"/>
    <w:rsid w:val="00532EDA"/>
    <w:rsid w:val="005334F9"/>
    <w:rsid w:val="005367BE"/>
    <w:rsid w:val="00540187"/>
    <w:rsid w:val="005405C0"/>
    <w:rsid w:val="00541ACB"/>
    <w:rsid w:val="00543C47"/>
    <w:rsid w:val="00545DAA"/>
    <w:rsid w:val="0054600D"/>
    <w:rsid w:val="0054619F"/>
    <w:rsid w:val="005535C7"/>
    <w:rsid w:val="0055396F"/>
    <w:rsid w:val="00556937"/>
    <w:rsid w:val="00560C6A"/>
    <w:rsid w:val="005611B9"/>
    <w:rsid w:val="00561612"/>
    <w:rsid w:val="0056412A"/>
    <w:rsid w:val="00564B52"/>
    <w:rsid w:val="0056674E"/>
    <w:rsid w:val="00570E0A"/>
    <w:rsid w:val="005732A5"/>
    <w:rsid w:val="0057380C"/>
    <w:rsid w:val="00576CD4"/>
    <w:rsid w:val="00577DBA"/>
    <w:rsid w:val="00580CC3"/>
    <w:rsid w:val="00582002"/>
    <w:rsid w:val="005840C3"/>
    <w:rsid w:val="00584ECD"/>
    <w:rsid w:val="005866DC"/>
    <w:rsid w:val="00586D5B"/>
    <w:rsid w:val="0059266B"/>
    <w:rsid w:val="00593559"/>
    <w:rsid w:val="005943DC"/>
    <w:rsid w:val="00594A06"/>
    <w:rsid w:val="005976EA"/>
    <w:rsid w:val="0059799A"/>
    <w:rsid w:val="005A0C97"/>
    <w:rsid w:val="005A0D7E"/>
    <w:rsid w:val="005A2F58"/>
    <w:rsid w:val="005A6F55"/>
    <w:rsid w:val="005B3A6C"/>
    <w:rsid w:val="005B56E9"/>
    <w:rsid w:val="005B5EF8"/>
    <w:rsid w:val="005C2D7D"/>
    <w:rsid w:val="005C585B"/>
    <w:rsid w:val="005D1FAD"/>
    <w:rsid w:val="005D38F4"/>
    <w:rsid w:val="005D39AD"/>
    <w:rsid w:val="005D6D35"/>
    <w:rsid w:val="005E149C"/>
    <w:rsid w:val="005E34A4"/>
    <w:rsid w:val="005E45F9"/>
    <w:rsid w:val="005E684F"/>
    <w:rsid w:val="005E74BD"/>
    <w:rsid w:val="005F21E3"/>
    <w:rsid w:val="005F22BD"/>
    <w:rsid w:val="005F2BED"/>
    <w:rsid w:val="005F2E1B"/>
    <w:rsid w:val="005F303C"/>
    <w:rsid w:val="005F4F0A"/>
    <w:rsid w:val="00603AE9"/>
    <w:rsid w:val="0060729A"/>
    <w:rsid w:val="00610830"/>
    <w:rsid w:val="00613474"/>
    <w:rsid w:val="0061534F"/>
    <w:rsid w:val="006157C9"/>
    <w:rsid w:val="0061659E"/>
    <w:rsid w:val="006176E3"/>
    <w:rsid w:val="006217A1"/>
    <w:rsid w:val="006229A4"/>
    <w:rsid w:val="00625E01"/>
    <w:rsid w:val="0063112B"/>
    <w:rsid w:val="00631B40"/>
    <w:rsid w:val="00633EDF"/>
    <w:rsid w:val="00634835"/>
    <w:rsid w:val="006364C9"/>
    <w:rsid w:val="006366E8"/>
    <w:rsid w:val="00640DBF"/>
    <w:rsid w:val="00640FFC"/>
    <w:rsid w:val="00641B48"/>
    <w:rsid w:val="006513D7"/>
    <w:rsid w:val="006517B5"/>
    <w:rsid w:val="00651D3A"/>
    <w:rsid w:val="00652760"/>
    <w:rsid w:val="00656D17"/>
    <w:rsid w:val="00656D74"/>
    <w:rsid w:val="00662ACC"/>
    <w:rsid w:val="006655ED"/>
    <w:rsid w:val="006670B0"/>
    <w:rsid w:val="00667D48"/>
    <w:rsid w:val="00667E0F"/>
    <w:rsid w:val="00677353"/>
    <w:rsid w:val="006774E5"/>
    <w:rsid w:val="0067795F"/>
    <w:rsid w:val="006820E3"/>
    <w:rsid w:val="00685673"/>
    <w:rsid w:val="00686953"/>
    <w:rsid w:val="00686A61"/>
    <w:rsid w:val="00686B9F"/>
    <w:rsid w:val="00690D65"/>
    <w:rsid w:val="00690E9E"/>
    <w:rsid w:val="006913F0"/>
    <w:rsid w:val="0069658A"/>
    <w:rsid w:val="0069710F"/>
    <w:rsid w:val="00697E1C"/>
    <w:rsid w:val="006A009E"/>
    <w:rsid w:val="006A08FE"/>
    <w:rsid w:val="006A3851"/>
    <w:rsid w:val="006A502A"/>
    <w:rsid w:val="006B031A"/>
    <w:rsid w:val="006B038A"/>
    <w:rsid w:val="006B0730"/>
    <w:rsid w:val="006B1E7C"/>
    <w:rsid w:val="006B39A9"/>
    <w:rsid w:val="006B4109"/>
    <w:rsid w:val="006B4A92"/>
    <w:rsid w:val="006B7D89"/>
    <w:rsid w:val="006C2C5F"/>
    <w:rsid w:val="006C7E9F"/>
    <w:rsid w:val="006C7F3C"/>
    <w:rsid w:val="006D1B20"/>
    <w:rsid w:val="006D2026"/>
    <w:rsid w:val="006D20B8"/>
    <w:rsid w:val="006D2391"/>
    <w:rsid w:val="006D3F08"/>
    <w:rsid w:val="006D67F8"/>
    <w:rsid w:val="006D6903"/>
    <w:rsid w:val="006D7108"/>
    <w:rsid w:val="006D7EDE"/>
    <w:rsid w:val="006E0C51"/>
    <w:rsid w:val="006E3263"/>
    <w:rsid w:val="006E55CD"/>
    <w:rsid w:val="006E6E4A"/>
    <w:rsid w:val="006F21B9"/>
    <w:rsid w:val="006F2606"/>
    <w:rsid w:val="006F2F5A"/>
    <w:rsid w:val="007017C5"/>
    <w:rsid w:val="007063C4"/>
    <w:rsid w:val="007071B6"/>
    <w:rsid w:val="007111D1"/>
    <w:rsid w:val="00711417"/>
    <w:rsid w:val="00711813"/>
    <w:rsid w:val="00711BE6"/>
    <w:rsid w:val="00716759"/>
    <w:rsid w:val="00724CE1"/>
    <w:rsid w:val="00725B46"/>
    <w:rsid w:val="0072616A"/>
    <w:rsid w:val="0073033B"/>
    <w:rsid w:val="00730B62"/>
    <w:rsid w:val="00730E4F"/>
    <w:rsid w:val="00730ED9"/>
    <w:rsid w:val="00732254"/>
    <w:rsid w:val="007322B9"/>
    <w:rsid w:val="00732FA9"/>
    <w:rsid w:val="00734A8B"/>
    <w:rsid w:val="007352B4"/>
    <w:rsid w:val="00736F8E"/>
    <w:rsid w:val="0074270D"/>
    <w:rsid w:val="00743D9C"/>
    <w:rsid w:val="00745A64"/>
    <w:rsid w:val="0074754C"/>
    <w:rsid w:val="00751240"/>
    <w:rsid w:val="00751D64"/>
    <w:rsid w:val="007540C4"/>
    <w:rsid w:val="00754825"/>
    <w:rsid w:val="00755724"/>
    <w:rsid w:val="007563F1"/>
    <w:rsid w:val="00757185"/>
    <w:rsid w:val="007571D6"/>
    <w:rsid w:val="00757826"/>
    <w:rsid w:val="00757A04"/>
    <w:rsid w:val="00762132"/>
    <w:rsid w:val="00766D04"/>
    <w:rsid w:val="00771006"/>
    <w:rsid w:val="00773699"/>
    <w:rsid w:val="00773D63"/>
    <w:rsid w:val="007740B1"/>
    <w:rsid w:val="00774560"/>
    <w:rsid w:val="00774714"/>
    <w:rsid w:val="007770EC"/>
    <w:rsid w:val="00780931"/>
    <w:rsid w:val="00784515"/>
    <w:rsid w:val="0078550B"/>
    <w:rsid w:val="0078625F"/>
    <w:rsid w:val="00787822"/>
    <w:rsid w:val="007935B3"/>
    <w:rsid w:val="00795C24"/>
    <w:rsid w:val="00796885"/>
    <w:rsid w:val="00796B9D"/>
    <w:rsid w:val="007A2EA6"/>
    <w:rsid w:val="007A3FBB"/>
    <w:rsid w:val="007A6775"/>
    <w:rsid w:val="007A7242"/>
    <w:rsid w:val="007B0E4C"/>
    <w:rsid w:val="007B1446"/>
    <w:rsid w:val="007B19A6"/>
    <w:rsid w:val="007B21F0"/>
    <w:rsid w:val="007B2329"/>
    <w:rsid w:val="007B25FD"/>
    <w:rsid w:val="007B2969"/>
    <w:rsid w:val="007C0A04"/>
    <w:rsid w:val="007C1135"/>
    <w:rsid w:val="007C114F"/>
    <w:rsid w:val="007C1630"/>
    <w:rsid w:val="007C2ADC"/>
    <w:rsid w:val="007C4353"/>
    <w:rsid w:val="007C454F"/>
    <w:rsid w:val="007C6D16"/>
    <w:rsid w:val="007D0200"/>
    <w:rsid w:val="007D0765"/>
    <w:rsid w:val="007D15B2"/>
    <w:rsid w:val="007D3424"/>
    <w:rsid w:val="007D4FD5"/>
    <w:rsid w:val="007D68C1"/>
    <w:rsid w:val="007D6B14"/>
    <w:rsid w:val="007E0485"/>
    <w:rsid w:val="007E1655"/>
    <w:rsid w:val="007E1F4B"/>
    <w:rsid w:val="007E36DA"/>
    <w:rsid w:val="007E4599"/>
    <w:rsid w:val="007E4656"/>
    <w:rsid w:val="007E63DA"/>
    <w:rsid w:val="007E6571"/>
    <w:rsid w:val="007E783C"/>
    <w:rsid w:val="007F13BB"/>
    <w:rsid w:val="007F1C4B"/>
    <w:rsid w:val="007F279F"/>
    <w:rsid w:val="007F38CB"/>
    <w:rsid w:val="007F52B1"/>
    <w:rsid w:val="00800369"/>
    <w:rsid w:val="00801C79"/>
    <w:rsid w:val="0080461B"/>
    <w:rsid w:val="00804677"/>
    <w:rsid w:val="00807986"/>
    <w:rsid w:val="00810563"/>
    <w:rsid w:val="008108AF"/>
    <w:rsid w:val="008136A2"/>
    <w:rsid w:val="00814282"/>
    <w:rsid w:val="00814FBC"/>
    <w:rsid w:val="0081582E"/>
    <w:rsid w:val="00817862"/>
    <w:rsid w:val="00817EFA"/>
    <w:rsid w:val="008201BD"/>
    <w:rsid w:val="0082030F"/>
    <w:rsid w:val="00820CB8"/>
    <w:rsid w:val="00821052"/>
    <w:rsid w:val="00822309"/>
    <w:rsid w:val="00823D58"/>
    <w:rsid w:val="008245F4"/>
    <w:rsid w:val="0082610B"/>
    <w:rsid w:val="008303CF"/>
    <w:rsid w:val="0083154E"/>
    <w:rsid w:val="008318C1"/>
    <w:rsid w:val="008329C2"/>
    <w:rsid w:val="008337F5"/>
    <w:rsid w:val="00835674"/>
    <w:rsid w:val="00836C14"/>
    <w:rsid w:val="00837CA3"/>
    <w:rsid w:val="0084152C"/>
    <w:rsid w:val="00842B65"/>
    <w:rsid w:val="008450FF"/>
    <w:rsid w:val="00851275"/>
    <w:rsid w:val="00851B91"/>
    <w:rsid w:val="008527B5"/>
    <w:rsid w:val="008528CF"/>
    <w:rsid w:val="008531F6"/>
    <w:rsid w:val="00853E65"/>
    <w:rsid w:val="00854757"/>
    <w:rsid w:val="00854958"/>
    <w:rsid w:val="00856A68"/>
    <w:rsid w:val="00861963"/>
    <w:rsid w:val="00863D5A"/>
    <w:rsid w:val="008641A4"/>
    <w:rsid w:val="0086449B"/>
    <w:rsid w:val="00864EBF"/>
    <w:rsid w:val="00872085"/>
    <w:rsid w:val="0087264E"/>
    <w:rsid w:val="008734C8"/>
    <w:rsid w:val="00874AF1"/>
    <w:rsid w:val="00874F97"/>
    <w:rsid w:val="00880612"/>
    <w:rsid w:val="00880FC3"/>
    <w:rsid w:val="00883A38"/>
    <w:rsid w:val="00890F23"/>
    <w:rsid w:val="00891670"/>
    <w:rsid w:val="00892606"/>
    <w:rsid w:val="00894B87"/>
    <w:rsid w:val="00895E98"/>
    <w:rsid w:val="00895EC8"/>
    <w:rsid w:val="00896935"/>
    <w:rsid w:val="00897BF1"/>
    <w:rsid w:val="008A08E5"/>
    <w:rsid w:val="008A5AD9"/>
    <w:rsid w:val="008A7265"/>
    <w:rsid w:val="008B050F"/>
    <w:rsid w:val="008B1D03"/>
    <w:rsid w:val="008B5479"/>
    <w:rsid w:val="008C1F15"/>
    <w:rsid w:val="008C3629"/>
    <w:rsid w:val="008C468D"/>
    <w:rsid w:val="008C4738"/>
    <w:rsid w:val="008C5DC2"/>
    <w:rsid w:val="008D1AC0"/>
    <w:rsid w:val="008D2322"/>
    <w:rsid w:val="008D241C"/>
    <w:rsid w:val="008D2F61"/>
    <w:rsid w:val="008D69BD"/>
    <w:rsid w:val="008E0E20"/>
    <w:rsid w:val="008E15FA"/>
    <w:rsid w:val="008E3245"/>
    <w:rsid w:val="008E409E"/>
    <w:rsid w:val="008E65E4"/>
    <w:rsid w:val="008F0543"/>
    <w:rsid w:val="008F2759"/>
    <w:rsid w:val="008F3684"/>
    <w:rsid w:val="008F712B"/>
    <w:rsid w:val="00903E48"/>
    <w:rsid w:val="0090701C"/>
    <w:rsid w:val="00910F9D"/>
    <w:rsid w:val="0091162F"/>
    <w:rsid w:val="00911FCE"/>
    <w:rsid w:val="00913F45"/>
    <w:rsid w:val="009141E8"/>
    <w:rsid w:val="009143AB"/>
    <w:rsid w:val="00914D05"/>
    <w:rsid w:val="00922DAE"/>
    <w:rsid w:val="00923446"/>
    <w:rsid w:val="00925710"/>
    <w:rsid w:val="009265EF"/>
    <w:rsid w:val="00930D04"/>
    <w:rsid w:val="0093111C"/>
    <w:rsid w:val="00931A3A"/>
    <w:rsid w:val="00933C8F"/>
    <w:rsid w:val="00934970"/>
    <w:rsid w:val="00934DAF"/>
    <w:rsid w:val="0093654D"/>
    <w:rsid w:val="00937B2A"/>
    <w:rsid w:val="00937B66"/>
    <w:rsid w:val="00942DD2"/>
    <w:rsid w:val="00943346"/>
    <w:rsid w:val="009436CE"/>
    <w:rsid w:val="00943FB0"/>
    <w:rsid w:val="009451FE"/>
    <w:rsid w:val="00950459"/>
    <w:rsid w:val="00951D34"/>
    <w:rsid w:val="00952381"/>
    <w:rsid w:val="009558AF"/>
    <w:rsid w:val="00957C8A"/>
    <w:rsid w:val="009613EA"/>
    <w:rsid w:val="00963BBF"/>
    <w:rsid w:val="0097050A"/>
    <w:rsid w:val="00973562"/>
    <w:rsid w:val="00980E94"/>
    <w:rsid w:val="009834DB"/>
    <w:rsid w:val="00987820"/>
    <w:rsid w:val="00993F5C"/>
    <w:rsid w:val="009941F2"/>
    <w:rsid w:val="009944C2"/>
    <w:rsid w:val="00994551"/>
    <w:rsid w:val="009948C8"/>
    <w:rsid w:val="00995202"/>
    <w:rsid w:val="00997424"/>
    <w:rsid w:val="009A1542"/>
    <w:rsid w:val="009A4B5E"/>
    <w:rsid w:val="009A59D5"/>
    <w:rsid w:val="009A666C"/>
    <w:rsid w:val="009A683B"/>
    <w:rsid w:val="009A700E"/>
    <w:rsid w:val="009A7368"/>
    <w:rsid w:val="009B1502"/>
    <w:rsid w:val="009B2CAE"/>
    <w:rsid w:val="009B3777"/>
    <w:rsid w:val="009B5FFF"/>
    <w:rsid w:val="009B7006"/>
    <w:rsid w:val="009B7A3F"/>
    <w:rsid w:val="009B7D04"/>
    <w:rsid w:val="009C29F7"/>
    <w:rsid w:val="009C3B68"/>
    <w:rsid w:val="009C4767"/>
    <w:rsid w:val="009C5305"/>
    <w:rsid w:val="009C57E9"/>
    <w:rsid w:val="009C6437"/>
    <w:rsid w:val="009D0001"/>
    <w:rsid w:val="009D088A"/>
    <w:rsid w:val="009D3546"/>
    <w:rsid w:val="009D4199"/>
    <w:rsid w:val="009D5872"/>
    <w:rsid w:val="009D5EB4"/>
    <w:rsid w:val="009D738F"/>
    <w:rsid w:val="009E327D"/>
    <w:rsid w:val="009E4031"/>
    <w:rsid w:val="009E42E0"/>
    <w:rsid w:val="009E5BD1"/>
    <w:rsid w:val="009E6CCD"/>
    <w:rsid w:val="009F2B6E"/>
    <w:rsid w:val="009F3520"/>
    <w:rsid w:val="009F66D8"/>
    <w:rsid w:val="009F6DDD"/>
    <w:rsid w:val="00A00524"/>
    <w:rsid w:val="00A02437"/>
    <w:rsid w:val="00A0295B"/>
    <w:rsid w:val="00A0345F"/>
    <w:rsid w:val="00A0416E"/>
    <w:rsid w:val="00A051AC"/>
    <w:rsid w:val="00A05CAC"/>
    <w:rsid w:val="00A06969"/>
    <w:rsid w:val="00A07B62"/>
    <w:rsid w:val="00A11030"/>
    <w:rsid w:val="00A110E3"/>
    <w:rsid w:val="00A13A0B"/>
    <w:rsid w:val="00A15F28"/>
    <w:rsid w:val="00A16FDB"/>
    <w:rsid w:val="00A2153A"/>
    <w:rsid w:val="00A22850"/>
    <w:rsid w:val="00A27148"/>
    <w:rsid w:val="00A27F7C"/>
    <w:rsid w:val="00A30BFC"/>
    <w:rsid w:val="00A31257"/>
    <w:rsid w:val="00A316F8"/>
    <w:rsid w:val="00A33A32"/>
    <w:rsid w:val="00A345BC"/>
    <w:rsid w:val="00A358B8"/>
    <w:rsid w:val="00A379D6"/>
    <w:rsid w:val="00A40F9B"/>
    <w:rsid w:val="00A418E8"/>
    <w:rsid w:val="00A41BE9"/>
    <w:rsid w:val="00A41D2C"/>
    <w:rsid w:val="00A43455"/>
    <w:rsid w:val="00A4476A"/>
    <w:rsid w:val="00A44FD3"/>
    <w:rsid w:val="00A5106E"/>
    <w:rsid w:val="00A51B50"/>
    <w:rsid w:val="00A53372"/>
    <w:rsid w:val="00A53DFC"/>
    <w:rsid w:val="00A5684A"/>
    <w:rsid w:val="00A570E1"/>
    <w:rsid w:val="00A57182"/>
    <w:rsid w:val="00A57D4C"/>
    <w:rsid w:val="00A60268"/>
    <w:rsid w:val="00A60411"/>
    <w:rsid w:val="00A60A82"/>
    <w:rsid w:val="00A60BE0"/>
    <w:rsid w:val="00A62E5E"/>
    <w:rsid w:val="00A6367A"/>
    <w:rsid w:val="00A63C54"/>
    <w:rsid w:val="00A652DC"/>
    <w:rsid w:val="00A6599E"/>
    <w:rsid w:val="00A65ECF"/>
    <w:rsid w:val="00A662D6"/>
    <w:rsid w:val="00A671EF"/>
    <w:rsid w:val="00A70797"/>
    <w:rsid w:val="00A754C5"/>
    <w:rsid w:val="00A76762"/>
    <w:rsid w:val="00A82DAB"/>
    <w:rsid w:val="00A84EC4"/>
    <w:rsid w:val="00A877B7"/>
    <w:rsid w:val="00A87F11"/>
    <w:rsid w:val="00A91C34"/>
    <w:rsid w:val="00A920CA"/>
    <w:rsid w:val="00A92CB0"/>
    <w:rsid w:val="00A95150"/>
    <w:rsid w:val="00A9642E"/>
    <w:rsid w:val="00A97412"/>
    <w:rsid w:val="00AA192C"/>
    <w:rsid w:val="00AA2F01"/>
    <w:rsid w:val="00AA45AE"/>
    <w:rsid w:val="00AA4F4E"/>
    <w:rsid w:val="00AA6383"/>
    <w:rsid w:val="00AA63F4"/>
    <w:rsid w:val="00AB0098"/>
    <w:rsid w:val="00AB34B0"/>
    <w:rsid w:val="00AB680D"/>
    <w:rsid w:val="00AB735F"/>
    <w:rsid w:val="00AC20CC"/>
    <w:rsid w:val="00AC34CF"/>
    <w:rsid w:val="00AC4747"/>
    <w:rsid w:val="00AC4C90"/>
    <w:rsid w:val="00AC7CF5"/>
    <w:rsid w:val="00AD11F0"/>
    <w:rsid w:val="00AD4026"/>
    <w:rsid w:val="00AD46DF"/>
    <w:rsid w:val="00AD5497"/>
    <w:rsid w:val="00AD6D89"/>
    <w:rsid w:val="00AE27B5"/>
    <w:rsid w:val="00AE2CEF"/>
    <w:rsid w:val="00AE3077"/>
    <w:rsid w:val="00AE34A6"/>
    <w:rsid w:val="00AE42A7"/>
    <w:rsid w:val="00AF108B"/>
    <w:rsid w:val="00AF26A1"/>
    <w:rsid w:val="00AF5156"/>
    <w:rsid w:val="00AF5CCD"/>
    <w:rsid w:val="00AF77A6"/>
    <w:rsid w:val="00B0019F"/>
    <w:rsid w:val="00B00FFB"/>
    <w:rsid w:val="00B015D0"/>
    <w:rsid w:val="00B015EF"/>
    <w:rsid w:val="00B03576"/>
    <w:rsid w:val="00B05599"/>
    <w:rsid w:val="00B058EA"/>
    <w:rsid w:val="00B07459"/>
    <w:rsid w:val="00B12729"/>
    <w:rsid w:val="00B17769"/>
    <w:rsid w:val="00B17DC5"/>
    <w:rsid w:val="00B2046E"/>
    <w:rsid w:val="00B20D35"/>
    <w:rsid w:val="00B210EC"/>
    <w:rsid w:val="00B24198"/>
    <w:rsid w:val="00B24925"/>
    <w:rsid w:val="00B24D58"/>
    <w:rsid w:val="00B259F5"/>
    <w:rsid w:val="00B27E70"/>
    <w:rsid w:val="00B309A2"/>
    <w:rsid w:val="00B320D3"/>
    <w:rsid w:val="00B32881"/>
    <w:rsid w:val="00B34633"/>
    <w:rsid w:val="00B351DB"/>
    <w:rsid w:val="00B378EA"/>
    <w:rsid w:val="00B37DC8"/>
    <w:rsid w:val="00B4040C"/>
    <w:rsid w:val="00B443AA"/>
    <w:rsid w:val="00B44EFE"/>
    <w:rsid w:val="00B45357"/>
    <w:rsid w:val="00B469A7"/>
    <w:rsid w:val="00B470CC"/>
    <w:rsid w:val="00B50033"/>
    <w:rsid w:val="00B50BAC"/>
    <w:rsid w:val="00B51D52"/>
    <w:rsid w:val="00B52C62"/>
    <w:rsid w:val="00B5563B"/>
    <w:rsid w:val="00B62214"/>
    <w:rsid w:val="00B62BA8"/>
    <w:rsid w:val="00B641EB"/>
    <w:rsid w:val="00B67647"/>
    <w:rsid w:val="00B70BE7"/>
    <w:rsid w:val="00B71298"/>
    <w:rsid w:val="00B72B4C"/>
    <w:rsid w:val="00B72CD6"/>
    <w:rsid w:val="00B7309E"/>
    <w:rsid w:val="00B731C9"/>
    <w:rsid w:val="00B74006"/>
    <w:rsid w:val="00B773E7"/>
    <w:rsid w:val="00B80A57"/>
    <w:rsid w:val="00B8147D"/>
    <w:rsid w:val="00B81EA4"/>
    <w:rsid w:val="00B83656"/>
    <w:rsid w:val="00B83AE8"/>
    <w:rsid w:val="00B83FF5"/>
    <w:rsid w:val="00B9008B"/>
    <w:rsid w:val="00B91313"/>
    <w:rsid w:val="00B94BD1"/>
    <w:rsid w:val="00B96A77"/>
    <w:rsid w:val="00BA09D5"/>
    <w:rsid w:val="00BA4AE6"/>
    <w:rsid w:val="00BA55C9"/>
    <w:rsid w:val="00BB0BF7"/>
    <w:rsid w:val="00BB0D39"/>
    <w:rsid w:val="00BB25AA"/>
    <w:rsid w:val="00BB26D2"/>
    <w:rsid w:val="00BB6A49"/>
    <w:rsid w:val="00BB786E"/>
    <w:rsid w:val="00BC0F2A"/>
    <w:rsid w:val="00BC4242"/>
    <w:rsid w:val="00BC57A6"/>
    <w:rsid w:val="00BD2496"/>
    <w:rsid w:val="00BD58B0"/>
    <w:rsid w:val="00BD6407"/>
    <w:rsid w:val="00BD6C64"/>
    <w:rsid w:val="00BD7128"/>
    <w:rsid w:val="00BE0452"/>
    <w:rsid w:val="00BE4642"/>
    <w:rsid w:val="00BE777B"/>
    <w:rsid w:val="00BE7A92"/>
    <w:rsid w:val="00BF1618"/>
    <w:rsid w:val="00BF17DB"/>
    <w:rsid w:val="00BF27D9"/>
    <w:rsid w:val="00BF2A99"/>
    <w:rsid w:val="00BF2D07"/>
    <w:rsid w:val="00BF4458"/>
    <w:rsid w:val="00BF46AE"/>
    <w:rsid w:val="00BF49B9"/>
    <w:rsid w:val="00BF74BF"/>
    <w:rsid w:val="00C011A4"/>
    <w:rsid w:val="00C03511"/>
    <w:rsid w:val="00C04649"/>
    <w:rsid w:val="00C06C78"/>
    <w:rsid w:val="00C10C15"/>
    <w:rsid w:val="00C1161E"/>
    <w:rsid w:val="00C13025"/>
    <w:rsid w:val="00C134EA"/>
    <w:rsid w:val="00C1413E"/>
    <w:rsid w:val="00C23A55"/>
    <w:rsid w:val="00C24A43"/>
    <w:rsid w:val="00C24EBC"/>
    <w:rsid w:val="00C32983"/>
    <w:rsid w:val="00C34D09"/>
    <w:rsid w:val="00C362B3"/>
    <w:rsid w:val="00C36C1B"/>
    <w:rsid w:val="00C370BD"/>
    <w:rsid w:val="00C44598"/>
    <w:rsid w:val="00C4585D"/>
    <w:rsid w:val="00C5201E"/>
    <w:rsid w:val="00C54A61"/>
    <w:rsid w:val="00C61EBB"/>
    <w:rsid w:val="00C62A1C"/>
    <w:rsid w:val="00C63195"/>
    <w:rsid w:val="00C646C8"/>
    <w:rsid w:val="00C64DEC"/>
    <w:rsid w:val="00C67231"/>
    <w:rsid w:val="00C67E2B"/>
    <w:rsid w:val="00C70945"/>
    <w:rsid w:val="00C70D74"/>
    <w:rsid w:val="00C71320"/>
    <w:rsid w:val="00C71DB1"/>
    <w:rsid w:val="00C7378D"/>
    <w:rsid w:val="00C7422B"/>
    <w:rsid w:val="00C7517E"/>
    <w:rsid w:val="00C83134"/>
    <w:rsid w:val="00C85040"/>
    <w:rsid w:val="00C851E3"/>
    <w:rsid w:val="00C86102"/>
    <w:rsid w:val="00C8621E"/>
    <w:rsid w:val="00C90173"/>
    <w:rsid w:val="00C9077D"/>
    <w:rsid w:val="00C949CD"/>
    <w:rsid w:val="00C952B6"/>
    <w:rsid w:val="00C952D2"/>
    <w:rsid w:val="00C96F46"/>
    <w:rsid w:val="00CA6C9C"/>
    <w:rsid w:val="00CB3C75"/>
    <w:rsid w:val="00CC2A87"/>
    <w:rsid w:val="00CC3A40"/>
    <w:rsid w:val="00CC45AF"/>
    <w:rsid w:val="00CC47A3"/>
    <w:rsid w:val="00CC5C2D"/>
    <w:rsid w:val="00CC6C53"/>
    <w:rsid w:val="00CC7362"/>
    <w:rsid w:val="00CD1F66"/>
    <w:rsid w:val="00CD4F8F"/>
    <w:rsid w:val="00CD5415"/>
    <w:rsid w:val="00CD66DE"/>
    <w:rsid w:val="00CD6774"/>
    <w:rsid w:val="00CD692A"/>
    <w:rsid w:val="00CD6B08"/>
    <w:rsid w:val="00CE1710"/>
    <w:rsid w:val="00CE194A"/>
    <w:rsid w:val="00CF44D7"/>
    <w:rsid w:val="00CF4937"/>
    <w:rsid w:val="00CF4B76"/>
    <w:rsid w:val="00D00336"/>
    <w:rsid w:val="00D04A41"/>
    <w:rsid w:val="00D072DE"/>
    <w:rsid w:val="00D07C21"/>
    <w:rsid w:val="00D103F3"/>
    <w:rsid w:val="00D12359"/>
    <w:rsid w:val="00D13FF5"/>
    <w:rsid w:val="00D16D9A"/>
    <w:rsid w:val="00D20529"/>
    <w:rsid w:val="00D24F15"/>
    <w:rsid w:val="00D2599B"/>
    <w:rsid w:val="00D25C83"/>
    <w:rsid w:val="00D27208"/>
    <w:rsid w:val="00D30979"/>
    <w:rsid w:val="00D30EDD"/>
    <w:rsid w:val="00D31185"/>
    <w:rsid w:val="00D31A26"/>
    <w:rsid w:val="00D31B21"/>
    <w:rsid w:val="00D31BCA"/>
    <w:rsid w:val="00D372A6"/>
    <w:rsid w:val="00D40742"/>
    <w:rsid w:val="00D40CB1"/>
    <w:rsid w:val="00D413F0"/>
    <w:rsid w:val="00D41DDF"/>
    <w:rsid w:val="00D42A52"/>
    <w:rsid w:val="00D4389E"/>
    <w:rsid w:val="00D43AED"/>
    <w:rsid w:val="00D45E9F"/>
    <w:rsid w:val="00D46594"/>
    <w:rsid w:val="00D47DED"/>
    <w:rsid w:val="00D51A1C"/>
    <w:rsid w:val="00D53D6C"/>
    <w:rsid w:val="00D53F06"/>
    <w:rsid w:val="00D5418F"/>
    <w:rsid w:val="00D541FC"/>
    <w:rsid w:val="00D54E1B"/>
    <w:rsid w:val="00D5557B"/>
    <w:rsid w:val="00D62C00"/>
    <w:rsid w:val="00D65EDF"/>
    <w:rsid w:val="00D6605A"/>
    <w:rsid w:val="00D67C08"/>
    <w:rsid w:val="00D72EE3"/>
    <w:rsid w:val="00D734B3"/>
    <w:rsid w:val="00D74F5C"/>
    <w:rsid w:val="00D75981"/>
    <w:rsid w:val="00D779FA"/>
    <w:rsid w:val="00D77AC4"/>
    <w:rsid w:val="00D817A4"/>
    <w:rsid w:val="00D81C0C"/>
    <w:rsid w:val="00D83380"/>
    <w:rsid w:val="00D83904"/>
    <w:rsid w:val="00D84139"/>
    <w:rsid w:val="00D8519F"/>
    <w:rsid w:val="00D86DBD"/>
    <w:rsid w:val="00D874DC"/>
    <w:rsid w:val="00D8776C"/>
    <w:rsid w:val="00D87EAC"/>
    <w:rsid w:val="00D90E04"/>
    <w:rsid w:val="00D928AB"/>
    <w:rsid w:val="00D93953"/>
    <w:rsid w:val="00D97119"/>
    <w:rsid w:val="00DA025B"/>
    <w:rsid w:val="00DA26F6"/>
    <w:rsid w:val="00DA3595"/>
    <w:rsid w:val="00DA4565"/>
    <w:rsid w:val="00DA52CE"/>
    <w:rsid w:val="00DA5F28"/>
    <w:rsid w:val="00DA7413"/>
    <w:rsid w:val="00DA7B1F"/>
    <w:rsid w:val="00DB1DE8"/>
    <w:rsid w:val="00DB4F75"/>
    <w:rsid w:val="00DB5743"/>
    <w:rsid w:val="00DC1288"/>
    <w:rsid w:val="00DC1BB4"/>
    <w:rsid w:val="00DC6A9E"/>
    <w:rsid w:val="00DD014F"/>
    <w:rsid w:val="00DD0915"/>
    <w:rsid w:val="00DD120D"/>
    <w:rsid w:val="00DD16CB"/>
    <w:rsid w:val="00DD4877"/>
    <w:rsid w:val="00DD491C"/>
    <w:rsid w:val="00DD49D4"/>
    <w:rsid w:val="00DE1005"/>
    <w:rsid w:val="00DE2924"/>
    <w:rsid w:val="00DE2C4F"/>
    <w:rsid w:val="00DE642B"/>
    <w:rsid w:val="00DE791D"/>
    <w:rsid w:val="00DE7975"/>
    <w:rsid w:val="00DE7B08"/>
    <w:rsid w:val="00DF01A6"/>
    <w:rsid w:val="00DF0D01"/>
    <w:rsid w:val="00DF1C65"/>
    <w:rsid w:val="00DF2AB6"/>
    <w:rsid w:val="00DF2D81"/>
    <w:rsid w:val="00E01893"/>
    <w:rsid w:val="00E0306A"/>
    <w:rsid w:val="00E0445A"/>
    <w:rsid w:val="00E0449E"/>
    <w:rsid w:val="00E11E48"/>
    <w:rsid w:val="00E12672"/>
    <w:rsid w:val="00E12786"/>
    <w:rsid w:val="00E13001"/>
    <w:rsid w:val="00E130A1"/>
    <w:rsid w:val="00E15C2A"/>
    <w:rsid w:val="00E162A0"/>
    <w:rsid w:val="00E2266A"/>
    <w:rsid w:val="00E2427F"/>
    <w:rsid w:val="00E2699F"/>
    <w:rsid w:val="00E27E8F"/>
    <w:rsid w:val="00E30AD4"/>
    <w:rsid w:val="00E318BB"/>
    <w:rsid w:val="00E33163"/>
    <w:rsid w:val="00E35B1F"/>
    <w:rsid w:val="00E3690F"/>
    <w:rsid w:val="00E50120"/>
    <w:rsid w:val="00E51630"/>
    <w:rsid w:val="00E5182B"/>
    <w:rsid w:val="00E5208D"/>
    <w:rsid w:val="00E529AA"/>
    <w:rsid w:val="00E52F0B"/>
    <w:rsid w:val="00E5362B"/>
    <w:rsid w:val="00E5364D"/>
    <w:rsid w:val="00E53D80"/>
    <w:rsid w:val="00E5776E"/>
    <w:rsid w:val="00E603F5"/>
    <w:rsid w:val="00E61405"/>
    <w:rsid w:val="00E61DEB"/>
    <w:rsid w:val="00E65230"/>
    <w:rsid w:val="00E65588"/>
    <w:rsid w:val="00E657AB"/>
    <w:rsid w:val="00E65B93"/>
    <w:rsid w:val="00E66BE6"/>
    <w:rsid w:val="00E66FA1"/>
    <w:rsid w:val="00E75FCB"/>
    <w:rsid w:val="00E811E2"/>
    <w:rsid w:val="00E83472"/>
    <w:rsid w:val="00E85150"/>
    <w:rsid w:val="00EA1B62"/>
    <w:rsid w:val="00EA33EB"/>
    <w:rsid w:val="00EA360D"/>
    <w:rsid w:val="00EA40EF"/>
    <w:rsid w:val="00EA4258"/>
    <w:rsid w:val="00EA4F1D"/>
    <w:rsid w:val="00EA590B"/>
    <w:rsid w:val="00EA5921"/>
    <w:rsid w:val="00EA639D"/>
    <w:rsid w:val="00EA640E"/>
    <w:rsid w:val="00EB0C51"/>
    <w:rsid w:val="00EB14FA"/>
    <w:rsid w:val="00EB57E4"/>
    <w:rsid w:val="00EB6891"/>
    <w:rsid w:val="00EB6F91"/>
    <w:rsid w:val="00EC065C"/>
    <w:rsid w:val="00EC0A2F"/>
    <w:rsid w:val="00EC2490"/>
    <w:rsid w:val="00EC3CA2"/>
    <w:rsid w:val="00EC66BE"/>
    <w:rsid w:val="00EC6C10"/>
    <w:rsid w:val="00ED68AE"/>
    <w:rsid w:val="00ED6F50"/>
    <w:rsid w:val="00ED7B05"/>
    <w:rsid w:val="00EE280B"/>
    <w:rsid w:val="00EE3040"/>
    <w:rsid w:val="00EE49C7"/>
    <w:rsid w:val="00EE7CC2"/>
    <w:rsid w:val="00EF56C9"/>
    <w:rsid w:val="00EF5B7C"/>
    <w:rsid w:val="00F01E25"/>
    <w:rsid w:val="00F02217"/>
    <w:rsid w:val="00F03073"/>
    <w:rsid w:val="00F04246"/>
    <w:rsid w:val="00F05DE4"/>
    <w:rsid w:val="00F066B8"/>
    <w:rsid w:val="00F10B2D"/>
    <w:rsid w:val="00F11359"/>
    <w:rsid w:val="00F1377F"/>
    <w:rsid w:val="00F1385F"/>
    <w:rsid w:val="00F138BD"/>
    <w:rsid w:val="00F17A32"/>
    <w:rsid w:val="00F20149"/>
    <w:rsid w:val="00F217E6"/>
    <w:rsid w:val="00F21877"/>
    <w:rsid w:val="00F233D4"/>
    <w:rsid w:val="00F27927"/>
    <w:rsid w:val="00F3174C"/>
    <w:rsid w:val="00F31F79"/>
    <w:rsid w:val="00F36777"/>
    <w:rsid w:val="00F370A0"/>
    <w:rsid w:val="00F37122"/>
    <w:rsid w:val="00F37B27"/>
    <w:rsid w:val="00F40F95"/>
    <w:rsid w:val="00F42371"/>
    <w:rsid w:val="00F42DC7"/>
    <w:rsid w:val="00F449B7"/>
    <w:rsid w:val="00F4511A"/>
    <w:rsid w:val="00F45787"/>
    <w:rsid w:val="00F47575"/>
    <w:rsid w:val="00F47587"/>
    <w:rsid w:val="00F47B79"/>
    <w:rsid w:val="00F502B6"/>
    <w:rsid w:val="00F5059D"/>
    <w:rsid w:val="00F50F7D"/>
    <w:rsid w:val="00F52E2F"/>
    <w:rsid w:val="00F531E2"/>
    <w:rsid w:val="00F53D51"/>
    <w:rsid w:val="00F5540E"/>
    <w:rsid w:val="00F55EC8"/>
    <w:rsid w:val="00F577B3"/>
    <w:rsid w:val="00F57E14"/>
    <w:rsid w:val="00F6092C"/>
    <w:rsid w:val="00F62C39"/>
    <w:rsid w:val="00F63D9C"/>
    <w:rsid w:val="00F64152"/>
    <w:rsid w:val="00F64840"/>
    <w:rsid w:val="00F67BB1"/>
    <w:rsid w:val="00F67D05"/>
    <w:rsid w:val="00F713CD"/>
    <w:rsid w:val="00F718C3"/>
    <w:rsid w:val="00F74137"/>
    <w:rsid w:val="00F76142"/>
    <w:rsid w:val="00F76855"/>
    <w:rsid w:val="00F80A3F"/>
    <w:rsid w:val="00F830DD"/>
    <w:rsid w:val="00F8325A"/>
    <w:rsid w:val="00F86172"/>
    <w:rsid w:val="00F8636A"/>
    <w:rsid w:val="00F87A5C"/>
    <w:rsid w:val="00F91A48"/>
    <w:rsid w:val="00F95301"/>
    <w:rsid w:val="00F96734"/>
    <w:rsid w:val="00FA0CEC"/>
    <w:rsid w:val="00FA1076"/>
    <w:rsid w:val="00FA217E"/>
    <w:rsid w:val="00FA2BA1"/>
    <w:rsid w:val="00FB0701"/>
    <w:rsid w:val="00FB0BDB"/>
    <w:rsid w:val="00FB1469"/>
    <w:rsid w:val="00FB48B9"/>
    <w:rsid w:val="00FB6EEA"/>
    <w:rsid w:val="00FB729B"/>
    <w:rsid w:val="00FC0AB3"/>
    <w:rsid w:val="00FC128F"/>
    <w:rsid w:val="00FC400B"/>
    <w:rsid w:val="00FC6A93"/>
    <w:rsid w:val="00FC7B64"/>
    <w:rsid w:val="00FD2325"/>
    <w:rsid w:val="00FD4B71"/>
    <w:rsid w:val="00FD678B"/>
    <w:rsid w:val="00FD6DA1"/>
    <w:rsid w:val="00FE0B42"/>
    <w:rsid w:val="00FE2779"/>
    <w:rsid w:val="00FE3245"/>
    <w:rsid w:val="00FE3551"/>
    <w:rsid w:val="00FE41D7"/>
    <w:rsid w:val="00FE7D2D"/>
    <w:rsid w:val="00FF21E6"/>
    <w:rsid w:val="00FF220A"/>
    <w:rsid w:val="00FF2B86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s-A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E6F"/>
  </w:style>
  <w:style w:type="paragraph" w:styleId="Ttulo1">
    <w:name w:val="heading 1"/>
    <w:basedOn w:val="Normal"/>
    <w:next w:val="Normal"/>
    <w:link w:val="Ttulo1Car"/>
    <w:uiPriority w:val="9"/>
    <w:qFormat/>
    <w:rsid w:val="001F1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1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1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1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1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1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1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  <w:rPr>
      <w:sz w:val="22"/>
      <w:lang w:val="x-none" w:eastAsia="en-US"/>
    </w:rPr>
  </w:style>
  <w:style w:type="character" w:styleId="Nmerodepgina">
    <w:name w:val="page number"/>
    <w:basedOn w:val="Fuentedeprrafopredeter"/>
    <w:uiPriority w:val="99"/>
  </w:style>
  <w:style w:type="paragraph" w:styleId="TDC1">
    <w:name w:val="toc 1"/>
    <w:basedOn w:val="Normal"/>
    <w:next w:val="Normal"/>
    <w:uiPriority w:val="39"/>
    <w:pPr>
      <w:tabs>
        <w:tab w:val="right" w:leader="dot" w:pos="9360"/>
      </w:tabs>
    </w:pPr>
    <w:rPr>
      <w:b/>
      <w:caps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tabs>
        <w:tab w:val="right" w:leader="dot" w:pos="9360"/>
      </w:tabs>
      <w:ind w:left="400"/>
    </w:pPr>
    <w:rPr>
      <w:i/>
    </w:rPr>
  </w:style>
  <w:style w:type="paragraph" w:styleId="TDC4">
    <w:name w:val="toc 4"/>
    <w:basedOn w:val="Normal"/>
    <w:next w:val="Normal"/>
    <w:uiPriority w:val="39"/>
    <w:pPr>
      <w:tabs>
        <w:tab w:val="right" w:leader="dot" w:pos="9360"/>
      </w:tabs>
      <w:ind w:left="6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extonotapie">
    <w:name w:val="footnote text"/>
    <w:basedOn w:val="Normal"/>
    <w:link w:val="TextonotapieCar"/>
    <w:semiHidden/>
    <w:rPr>
      <w:sz w:val="22"/>
      <w:lang w:val="x-none" w:eastAsia="en-US"/>
    </w:rPr>
  </w:style>
  <w:style w:type="character" w:styleId="Refdenotaalpie">
    <w:name w:val="footnote reference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left="720"/>
    </w:pPr>
  </w:style>
  <w:style w:type="paragraph" w:styleId="Sangra2detindependiente">
    <w:name w:val="Body Text Indent 2"/>
    <w:basedOn w:val="Normal"/>
    <w:semiHidden/>
    <w:pPr>
      <w:ind w:left="720" w:hanging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customStyle="1" w:styleId="-body">
    <w:name w:val="-body"/>
    <w:basedOn w:val="Normal"/>
    <w:pPr>
      <w:spacing w:after="220" w:line="220" w:lineRule="exact"/>
    </w:pPr>
    <w:rPr>
      <w:rFonts w:ascii="Book Antiqua" w:hAnsi="Book Antiqua"/>
    </w:rPr>
  </w:style>
  <w:style w:type="character" w:customStyle="1" w:styleId="fieldvalue">
    <w:name w:val="fieldvalue"/>
    <w:rPr>
      <w:b/>
      <w:bCs/>
      <w:i/>
      <w:iCs/>
      <w:color w:val="000080"/>
    </w:rPr>
  </w:style>
  <w:style w:type="paragraph" w:customStyle="1" w:styleId="b1">
    <w:name w:val="b1"/>
    <w:basedOn w:val="Normal"/>
    <w:pPr>
      <w:spacing w:before="144" w:after="144"/>
    </w:pPr>
    <w:rPr>
      <w:rFonts w:ascii="Arial" w:eastAsia="Arial Unicode MS" w:hAnsi="Arial" w:cs="Arial"/>
      <w:color w:val="000000"/>
    </w:rPr>
  </w:style>
  <w:style w:type="paragraph" w:styleId="Listaconvietas2">
    <w:name w:val="List Bullet 2"/>
    <w:basedOn w:val="Normal"/>
    <w:autoRedefine/>
    <w:semiHidden/>
    <w:pPr>
      <w:numPr>
        <w:numId w:val="1"/>
      </w:numPr>
    </w:pPr>
  </w:style>
  <w:style w:type="paragraph" w:styleId="Listaconvietas3">
    <w:name w:val="List Bullet 3"/>
    <w:basedOn w:val="Normal"/>
    <w:autoRedefine/>
    <w:semiHidden/>
    <w:pPr>
      <w:numPr>
        <w:numId w:val="2"/>
      </w:numPr>
    </w:pPr>
  </w:style>
  <w:style w:type="paragraph" w:customStyle="1" w:styleId="subtopic">
    <w:name w:val="subtopic"/>
    <w:basedOn w:val="Normal"/>
    <w:pPr>
      <w:spacing w:before="240"/>
    </w:pPr>
    <w:rPr>
      <w:rFonts w:ascii="Arial" w:eastAsia="Arial Unicode MS" w:hAnsi="Arial" w:cs="Arial"/>
      <w:b/>
      <w:bCs/>
      <w:color w:val="696969"/>
    </w:rPr>
  </w:style>
  <w:style w:type="paragraph" w:customStyle="1" w:styleId="term1">
    <w:name w:val="term1"/>
    <w:basedOn w:val="Normal"/>
    <w:pPr>
      <w:spacing w:before="60" w:after="20"/>
    </w:pPr>
    <w:rPr>
      <w:rFonts w:ascii="Arial" w:eastAsia="Arial Unicode MS" w:hAnsi="Arial" w:cs="Arial"/>
      <w:color w:val="000000"/>
    </w:rPr>
  </w:style>
  <w:style w:type="paragraph" w:customStyle="1" w:styleId="NormalWeb4">
    <w:name w:val="Normal (Web)4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b11">
    <w:name w:val="b11"/>
    <w:basedOn w:val="Normal"/>
    <w:pPr>
      <w:spacing w:before="144" w:after="20"/>
    </w:pPr>
    <w:rPr>
      <w:rFonts w:ascii="Arial" w:eastAsia="Arial Unicode MS" w:hAnsi="Arial" w:cs="Arial"/>
      <w:color w:val="000000"/>
    </w:rPr>
  </w:style>
  <w:style w:type="paragraph" w:customStyle="1" w:styleId="table1">
    <w:name w:val="table1"/>
    <w:basedOn w:val="Normal"/>
    <w:pPr>
      <w:spacing w:before="20" w:after="20"/>
    </w:pPr>
    <w:rPr>
      <w:rFonts w:ascii="Arial Narrow" w:eastAsia="Arial Unicode MS" w:hAnsi="Arial Narrow" w:cs="Arial"/>
      <w:color w:val="00000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Lista">
    <w:name w:val="List"/>
    <w:basedOn w:val="Normal"/>
    <w:semiHidden/>
    <w:pPr>
      <w:ind w:left="360" w:hanging="360"/>
    </w:pPr>
  </w:style>
  <w:style w:type="paragraph" w:styleId="Continuarlista2">
    <w:name w:val="List Continue 2"/>
    <w:basedOn w:val="Normal"/>
    <w:semiHidden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1F1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extoindependiente">
    <w:name w:val="Body Text"/>
    <w:aliases w:val="Body Text 1"/>
    <w:basedOn w:val="Normal"/>
    <w:link w:val="TextoindependienteCar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2B24CE"/>
    <w:rPr>
      <w:rFonts w:ascii="Tahoma" w:hAnsi="Tahoma"/>
      <w:sz w:val="16"/>
      <w:szCs w:val="16"/>
      <w:lang w:val="x-none" w:eastAsia="en-US"/>
    </w:rPr>
  </w:style>
  <w:style w:type="character" w:customStyle="1" w:styleId="TextodegloboCar">
    <w:name w:val="Texto de globo Car"/>
    <w:link w:val="Textodeglobo"/>
    <w:uiPriority w:val="99"/>
    <w:semiHidden/>
    <w:rsid w:val="002B24CE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B44EFE"/>
    <w:pPr>
      <w:ind w:left="720"/>
      <w:contextualSpacing/>
    </w:pPr>
  </w:style>
  <w:style w:type="character" w:customStyle="1" w:styleId="TextonotapieCar">
    <w:name w:val="Texto nota pie Car"/>
    <w:link w:val="Textonotapie"/>
    <w:semiHidden/>
    <w:rsid w:val="00B50BAC"/>
    <w:rPr>
      <w:sz w:val="22"/>
      <w:lang w:eastAsia="en-US"/>
    </w:rPr>
  </w:style>
  <w:style w:type="character" w:customStyle="1" w:styleId="apple-converted-space">
    <w:name w:val="apple-converted-space"/>
    <w:rsid w:val="007B1446"/>
  </w:style>
  <w:style w:type="character" w:styleId="Textoennegrita">
    <w:name w:val="Strong"/>
    <w:basedOn w:val="Fuentedeprrafopredeter"/>
    <w:uiPriority w:val="22"/>
    <w:qFormat/>
    <w:rsid w:val="001F1E6F"/>
    <w:rPr>
      <w:b/>
      <w:bCs/>
    </w:rPr>
  </w:style>
  <w:style w:type="character" w:customStyle="1" w:styleId="PiedepginaCar">
    <w:name w:val="Pie de página Car"/>
    <w:link w:val="Piedepgina"/>
    <w:uiPriority w:val="99"/>
    <w:rsid w:val="002913FD"/>
    <w:rPr>
      <w:sz w:val="22"/>
      <w:lang w:eastAsia="en-US"/>
    </w:rPr>
  </w:style>
  <w:style w:type="character" w:customStyle="1" w:styleId="EncabezadoCar">
    <w:name w:val="Encabezado Car"/>
    <w:link w:val="Encabezado"/>
    <w:uiPriority w:val="99"/>
    <w:rsid w:val="005C585B"/>
    <w:rPr>
      <w:sz w:val="22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7A2EA6"/>
    <w:rPr>
      <w:rFonts w:ascii="Courier New" w:eastAsia="Calibri" w:hAnsi="Courier New"/>
      <w:lang w:val="x-none" w:eastAsia="x-none"/>
    </w:rPr>
  </w:style>
  <w:style w:type="character" w:customStyle="1" w:styleId="TextosinformatoCar">
    <w:name w:val="Texto sin formato Car"/>
    <w:link w:val="Textosinformato"/>
    <w:uiPriority w:val="99"/>
    <w:semiHidden/>
    <w:rsid w:val="007A2EA6"/>
    <w:rPr>
      <w:rFonts w:ascii="Courier New" w:eastAsia="Calibri" w:hAnsi="Courier New" w:cs="Courier New"/>
    </w:rPr>
  </w:style>
  <w:style w:type="character" w:customStyle="1" w:styleId="Ttulo1Car">
    <w:name w:val="Título 1 Car"/>
    <w:basedOn w:val="Fuentedeprrafopredeter"/>
    <w:link w:val="Ttulo1"/>
    <w:uiPriority w:val="9"/>
    <w:rsid w:val="001F1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F1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F1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1F1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sid w:val="001F1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sid w:val="001F1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F1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1F1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E6F"/>
    <w:rPr>
      <w:caps/>
      <w:color w:val="404040" w:themeColor="text1" w:themeTint="BF"/>
      <w:spacing w:val="20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1F1E6F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1F1E6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B44EFE"/>
  </w:style>
  <w:style w:type="paragraph" w:styleId="Cita">
    <w:name w:val="Quote"/>
    <w:basedOn w:val="Normal"/>
    <w:next w:val="Normal"/>
    <w:link w:val="CitaCar"/>
    <w:uiPriority w:val="29"/>
    <w:qFormat/>
    <w:rsid w:val="001F1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F1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E6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F1E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F1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1F1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F1E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F1E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F1E6F"/>
    <w:pPr>
      <w:outlineLvl w:val="9"/>
    </w:pPr>
  </w:style>
  <w:style w:type="paragraph" w:customStyle="1" w:styleId="Titulo1">
    <w:name w:val="Titulo 1"/>
    <w:basedOn w:val="Ttulo"/>
    <w:autoRedefine/>
    <w:rsid w:val="004E05D6"/>
    <w:pPr>
      <w:suppressAutoHyphens/>
      <w:autoSpaceDN w:val="0"/>
      <w:spacing w:before="240" w:after="60"/>
      <w:textAlignment w:val="baseline"/>
    </w:pPr>
    <w:rPr>
      <w:b/>
      <w:caps/>
      <w:color w:val="000000"/>
      <w:spacing w:val="-5"/>
      <w:kern w:val="3"/>
      <w:sz w:val="28"/>
      <w:szCs w:val="28"/>
      <w:u w:val="single"/>
      <w:lang w:eastAsia="es-ES"/>
    </w:rPr>
  </w:style>
  <w:style w:type="paragraph" w:customStyle="1" w:styleId="Default">
    <w:name w:val="Default"/>
    <w:rsid w:val="004E61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C70945"/>
  </w:style>
  <w:style w:type="paragraph" w:styleId="NormalWeb">
    <w:name w:val="Normal (Web)"/>
    <w:basedOn w:val="Normal"/>
    <w:uiPriority w:val="99"/>
    <w:unhideWhenUsed/>
    <w:rsid w:val="002C540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extoindependienteCar">
    <w:name w:val="Texto independiente Car"/>
    <w:aliases w:val="Body Text 1 Car"/>
    <w:basedOn w:val="Fuentedeprrafopredeter"/>
    <w:link w:val="Textoindependiente"/>
    <w:semiHidden/>
    <w:locked/>
    <w:rsid w:val="00367055"/>
  </w:style>
  <w:style w:type="table" w:styleId="Tablaconcuadrcula">
    <w:name w:val="Table Grid"/>
    <w:basedOn w:val="Tablanormal"/>
    <w:uiPriority w:val="59"/>
    <w:rsid w:val="00883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411">
              <w:marLeft w:val="30"/>
              <w:marRight w:val="30"/>
              <w:marTop w:val="30"/>
              <w:marBottom w:val="3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9016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392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7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2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97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1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83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45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80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82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1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9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617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93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8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9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7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0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46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2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3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4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4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65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25208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none" w:sz="0" w:space="5" w:color="auto"/>
                                <w:bottom w:val="single" w:sz="6" w:space="1" w:color="auto"/>
                                <w:right w:val="single" w:sz="6" w:space="5" w:color="auto"/>
                              </w:divBdr>
                            </w:div>
                          </w:divsChild>
                        </w:div>
                        <w:div w:id="14189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45463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01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6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8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7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0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22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5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36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61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37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7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882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683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629">
          <w:marLeft w:val="0"/>
          <w:marRight w:val="0"/>
          <w:marTop w:val="12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06C5-3147-481A-82CB-F5B73D580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Links>
    <vt:vector size="282" baseType="variant">
      <vt:variant>
        <vt:i4>1703996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_Toc416683690</vt:lpwstr>
      </vt:variant>
      <vt:variant>
        <vt:i4>1769532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_Toc416683689</vt:lpwstr>
      </vt:variant>
      <vt:variant>
        <vt:i4>1769532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_Toc416683688</vt:lpwstr>
      </vt:variant>
      <vt:variant>
        <vt:i4>1769532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_Toc416683687</vt:lpwstr>
      </vt:variant>
      <vt:variant>
        <vt:i4>1769532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_Toc416683686</vt:lpwstr>
      </vt:variant>
      <vt:variant>
        <vt:i4>1769532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_Toc416683685</vt:lpwstr>
      </vt:variant>
      <vt:variant>
        <vt:i4>1769532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_Toc416683684</vt:lpwstr>
      </vt:variant>
      <vt:variant>
        <vt:i4>1769532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_Toc416683683</vt:lpwstr>
      </vt:variant>
      <vt:variant>
        <vt:i4>1769532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_Toc416683682</vt:lpwstr>
      </vt:variant>
      <vt:variant>
        <vt:i4>1769532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_Toc416683681</vt:lpwstr>
      </vt:variant>
      <vt:variant>
        <vt:i4>1769532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_Toc416683680</vt:lpwstr>
      </vt:variant>
      <vt:variant>
        <vt:i4>1310780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_Toc416683679</vt:lpwstr>
      </vt:variant>
      <vt:variant>
        <vt:i4>1310780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_Toc416683678</vt:lpwstr>
      </vt:variant>
      <vt:variant>
        <vt:i4>1310780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_Toc416683677</vt:lpwstr>
      </vt:variant>
      <vt:variant>
        <vt:i4>1310780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_Toc416683676</vt:lpwstr>
      </vt:variant>
      <vt:variant>
        <vt:i4>1310780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_Toc416683675</vt:lpwstr>
      </vt:variant>
      <vt:variant>
        <vt:i4>1310780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_Toc416683674</vt:lpwstr>
      </vt:variant>
      <vt:variant>
        <vt:i4>1310780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_Toc416683673</vt:lpwstr>
      </vt:variant>
      <vt:variant>
        <vt:i4>1310780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_Toc416683672</vt:lpwstr>
      </vt:variant>
      <vt:variant>
        <vt:i4>1310780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_Toc416683671</vt:lpwstr>
      </vt:variant>
      <vt:variant>
        <vt:i4>1310780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_Toc416683670</vt:lpwstr>
      </vt:variant>
      <vt:variant>
        <vt:i4>1376316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_Toc416683669</vt:lpwstr>
      </vt:variant>
      <vt:variant>
        <vt:i4>1376316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_Toc416683668</vt:lpwstr>
      </vt:variant>
      <vt:variant>
        <vt:i4>1376316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_Toc416683667</vt:lpwstr>
      </vt:variant>
      <vt:variant>
        <vt:i4>1376316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_Toc416683666</vt:lpwstr>
      </vt:variant>
      <vt:variant>
        <vt:i4>1376316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_Toc416683665</vt:lpwstr>
      </vt:variant>
      <vt:variant>
        <vt:i4>1376316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_Toc416683664</vt:lpwstr>
      </vt:variant>
      <vt:variant>
        <vt:i4>1376316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_Toc416683663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_Toc416683662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_Toc416683661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_Toc416683660</vt:lpwstr>
      </vt:variant>
      <vt:variant>
        <vt:i4>1441852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_Toc416683659</vt:lpwstr>
      </vt:variant>
      <vt:variant>
        <vt:i4>1441852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_Toc416683658</vt:lpwstr>
      </vt:variant>
      <vt:variant>
        <vt:i4>1441852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_Toc416683657</vt:lpwstr>
      </vt:variant>
      <vt:variant>
        <vt:i4>1441852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_Toc416683656</vt:lpwstr>
      </vt:variant>
      <vt:variant>
        <vt:i4>1441852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_Toc416683655</vt:lpwstr>
      </vt:variant>
      <vt:variant>
        <vt:i4>1441852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_Toc416683654</vt:lpwstr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_Toc416683653</vt:lpwstr>
      </vt:variant>
      <vt:variant>
        <vt:i4>1441852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_Toc416683652</vt:lpwstr>
      </vt:variant>
      <vt:variant>
        <vt:i4>1441852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_Toc416683651</vt:lpwstr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_Toc416683650</vt:lpwstr>
      </vt:variant>
      <vt:variant>
        <vt:i4>1507388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_Toc416683649</vt:lpwstr>
      </vt:variant>
      <vt:variant>
        <vt:i4>1507388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_Toc416683648</vt:lpwstr>
      </vt:variant>
      <vt:variant>
        <vt:i4>1507388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_Toc416683647</vt:lpwstr>
      </vt:variant>
      <vt:variant>
        <vt:i4>1507388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_Toc416683646</vt:lpwstr>
      </vt:variant>
      <vt:variant>
        <vt:i4>1507388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_Toc416683645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_Toc416683644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2020-07-29T18:50:00Z</dcterms:created>
  <dcterms:modified xsi:type="dcterms:W3CDTF">2020-07-30T14:32:00Z</dcterms:modified>
</cp:coreProperties>
</file>